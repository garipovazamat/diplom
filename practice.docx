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A79" w:rsidRPr="006E0C80" w:rsidRDefault="00912A79" w:rsidP="00912A79">
      <w:pPr>
        <w:jc w:val="center"/>
        <w:rPr>
          <w:sz w:val="28"/>
          <w:szCs w:val="28"/>
          <w:lang w:val="ru-RU"/>
        </w:rPr>
      </w:pPr>
      <w:r w:rsidRPr="006E0C80">
        <w:rPr>
          <w:sz w:val="28"/>
          <w:szCs w:val="28"/>
          <w:lang w:val="ru-RU"/>
        </w:rPr>
        <w:t>Министерство образования и науки Российской Федерации</w:t>
      </w:r>
    </w:p>
    <w:p w:rsidR="00912A79" w:rsidRPr="006E0C80" w:rsidRDefault="00912A79" w:rsidP="00912A79">
      <w:pPr>
        <w:jc w:val="center"/>
        <w:rPr>
          <w:sz w:val="28"/>
          <w:szCs w:val="28"/>
          <w:lang w:val="ru-RU"/>
        </w:rPr>
      </w:pPr>
      <w:r w:rsidRPr="006E0C80">
        <w:rPr>
          <w:sz w:val="28"/>
          <w:szCs w:val="28"/>
          <w:lang w:val="ru-RU"/>
        </w:rPr>
        <w:t>Федеральное государственное автономное образовательное учреждение</w:t>
      </w:r>
    </w:p>
    <w:p w:rsidR="00912A79" w:rsidRPr="006E0C80" w:rsidRDefault="00912A79" w:rsidP="00912A79">
      <w:pPr>
        <w:jc w:val="center"/>
        <w:rPr>
          <w:sz w:val="28"/>
          <w:szCs w:val="28"/>
          <w:lang w:val="ru-RU"/>
        </w:rPr>
      </w:pPr>
      <w:r w:rsidRPr="006E0C80">
        <w:rPr>
          <w:sz w:val="28"/>
          <w:szCs w:val="28"/>
          <w:lang w:val="ru-RU"/>
        </w:rPr>
        <w:t>высшего образования</w:t>
      </w:r>
    </w:p>
    <w:p w:rsidR="00912A79" w:rsidRPr="006E0C80" w:rsidRDefault="00912A79" w:rsidP="00912A79">
      <w:pPr>
        <w:jc w:val="center"/>
        <w:rPr>
          <w:sz w:val="28"/>
          <w:szCs w:val="28"/>
          <w:lang w:val="ru-RU"/>
        </w:rPr>
      </w:pPr>
      <w:r w:rsidRPr="006E0C80">
        <w:rPr>
          <w:sz w:val="28"/>
          <w:szCs w:val="28"/>
          <w:lang w:val="ru-RU"/>
        </w:rPr>
        <w:t>«</w:t>
      </w:r>
      <w:r>
        <w:rPr>
          <w:sz w:val="28"/>
          <w:szCs w:val="28"/>
          <w:lang w:val="ru-RU"/>
        </w:rPr>
        <w:t>Южно-Уральский Государственный университет</w:t>
      </w:r>
      <w:r w:rsidRPr="006E0C80">
        <w:rPr>
          <w:sz w:val="28"/>
          <w:szCs w:val="28"/>
          <w:lang w:val="ru-RU"/>
        </w:rPr>
        <w:t>»</w:t>
      </w:r>
    </w:p>
    <w:p w:rsidR="00912A79" w:rsidRPr="006E0C80" w:rsidRDefault="00912A79" w:rsidP="00912A79">
      <w:pPr>
        <w:jc w:val="center"/>
        <w:rPr>
          <w:sz w:val="28"/>
          <w:szCs w:val="28"/>
          <w:lang w:val="ru-RU"/>
        </w:rPr>
      </w:pPr>
      <w:r w:rsidRPr="006E0C80">
        <w:rPr>
          <w:sz w:val="28"/>
          <w:szCs w:val="28"/>
          <w:lang w:val="ru-RU"/>
        </w:rPr>
        <w:t>(национальный исследовательский университет)</w:t>
      </w:r>
    </w:p>
    <w:p w:rsidR="00912A79" w:rsidRPr="006E0C80" w:rsidRDefault="00912A79" w:rsidP="00912A79">
      <w:pPr>
        <w:jc w:val="center"/>
        <w:rPr>
          <w:sz w:val="28"/>
          <w:szCs w:val="28"/>
          <w:lang w:val="ru-RU"/>
        </w:rPr>
      </w:pPr>
      <w:r w:rsidRPr="006E0C80">
        <w:rPr>
          <w:sz w:val="28"/>
          <w:szCs w:val="28"/>
          <w:lang w:val="ru-RU"/>
        </w:rPr>
        <w:t>Высшая школа электроники и компьютерных наук</w:t>
      </w:r>
    </w:p>
    <w:p w:rsidR="00912A79" w:rsidRPr="006E0C80" w:rsidRDefault="00912A79" w:rsidP="00912A79">
      <w:pPr>
        <w:jc w:val="center"/>
        <w:rPr>
          <w:sz w:val="28"/>
          <w:szCs w:val="28"/>
          <w:lang w:val="ru-RU"/>
        </w:rPr>
      </w:pPr>
      <w:r w:rsidRPr="006E0C80">
        <w:rPr>
          <w:sz w:val="28"/>
          <w:szCs w:val="28"/>
          <w:lang w:val="ru-RU"/>
        </w:rPr>
        <w:t>Кафедра «Информационно-аналитическое обеспечение управления в социальных и экономических системах»</w:t>
      </w:r>
    </w:p>
    <w:p w:rsidR="00912A79" w:rsidRPr="006E0C80" w:rsidRDefault="00912A79" w:rsidP="00912A79">
      <w:pPr>
        <w:jc w:val="center"/>
        <w:rPr>
          <w:sz w:val="28"/>
          <w:szCs w:val="28"/>
          <w:lang w:val="ru-RU"/>
        </w:rPr>
      </w:pPr>
    </w:p>
    <w:p w:rsidR="00912A79" w:rsidRPr="006E0C80" w:rsidRDefault="00912A79" w:rsidP="00912A79">
      <w:pPr>
        <w:jc w:val="center"/>
        <w:rPr>
          <w:sz w:val="28"/>
          <w:szCs w:val="28"/>
          <w:lang w:val="ru-RU"/>
        </w:rPr>
      </w:pPr>
    </w:p>
    <w:p w:rsidR="00912A79" w:rsidRDefault="00912A79" w:rsidP="00912A79">
      <w:pPr>
        <w:jc w:val="center"/>
        <w:rPr>
          <w:sz w:val="28"/>
          <w:szCs w:val="28"/>
          <w:lang w:val="ru-RU"/>
        </w:rPr>
      </w:pPr>
    </w:p>
    <w:p w:rsidR="002111AB" w:rsidRDefault="002111AB" w:rsidP="00912A79">
      <w:pPr>
        <w:jc w:val="center"/>
        <w:rPr>
          <w:sz w:val="28"/>
          <w:szCs w:val="28"/>
          <w:lang w:val="ru-RU"/>
        </w:rPr>
      </w:pPr>
    </w:p>
    <w:p w:rsidR="002111AB" w:rsidRPr="006E0C80" w:rsidRDefault="002111AB" w:rsidP="00912A79">
      <w:pPr>
        <w:jc w:val="center"/>
        <w:rPr>
          <w:sz w:val="28"/>
          <w:szCs w:val="28"/>
          <w:lang w:val="ru-RU"/>
        </w:rPr>
      </w:pPr>
    </w:p>
    <w:p w:rsidR="00912A79" w:rsidRPr="006E0C80" w:rsidRDefault="00912A79" w:rsidP="00912A79">
      <w:pPr>
        <w:jc w:val="center"/>
        <w:rPr>
          <w:sz w:val="28"/>
          <w:szCs w:val="28"/>
          <w:lang w:val="ru-RU"/>
        </w:rPr>
      </w:pPr>
    </w:p>
    <w:p w:rsidR="00912A79" w:rsidRPr="002111AB" w:rsidRDefault="002111AB" w:rsidP="00912A79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Отчёт по преддипломной практике</w:t>
      </w:r>
    </w:p>
    <w:p w:rsidR="00912A79" w:rsidRPr="006E0C80" w:rsidRDefault="00912A79" w:rsidP="00912A79">
      <w:pPr>
        <w:jc w:val="center"/>
        <w:rPr>
          <w:b/>
          <w:sz w:val="28"/>
          <w:szCs w:val="28"/>
          <w:lang w:val="ru-RU"/>
        </w:rPr>
      </w:pPr>
    </w:p>
    <w:p w:rsidR="00912A79" w:rsidRPr="006E0C80" w:rsidRDefault="00912A79" w:rsidP="00912A79">
      <w:pPr>
        <w:jc w:val="center"/>
        <w:rPr>
          <w:sz w:val="28"/>
          <w:szCs w:val="28"/>
          <w:lang w:val="ru-RU"/>
        </w:rPr>
      </w:pPr>
    </w:p>
    <w:p w:rsidR="00912A79" w:rsidRPr="006E0C80" w:rsidRDefault="00912A79" w:rsidP="00912A79">
      <w:pPr>
        <w:jc w:val="center"/>
        <w:rPr>
          <w:sz w:val="28"/>
          <w:szCs w:val="28"/>
          <w:lang w:val="ru-RU"/>
        </w:rPr>
      </w:pPr>
    </w:p>
    <w:p w:rsidR="00912A79" w:rsidRPr="006E0C80" w:rsidRDefault="00912A79" w:rsidP="00912A79">
      <w:pPr>
        <w:jc w:val="center"/>
        <w:rPr>
          <w:sz w:val="28"/>
          <w:szCs w:val="28"/>
          <w:lang w:val="ru-RU"/>
        </w:rPr>
      </w:pPr>
    </w:p>
    <w:p w:rsidR="00912A79" w:rsidRDefault="00912A79" w:rsidP="00912A79">
      <w:pPr>
        <w:rPr>
          <w:sz w:val="28"/>
          <w:szCs w:val="28"/>
          <w:lang w:val="ru-RU"/>
        </w:rPr>
      </w:pPr>
    </w:p>
    <w:p w:rsidR="00912A79" w:rsidRDefault="00912A79" w:rsidP="00912A79">
      <w:pPr>
        <w:rPr>
          <w:sz w:val="28"/>
          <w:szCs w:val="28"/>
          <w:lang w:val="ru-RU"/>
        </w:rPr>
      </w:pPr>
    </w:p>
    <w:p w:rsidR="00912A79" w:rsidRPr="006E0C80" w:rsidRDefault="00912A79" w:rsidP="00912A79">
      <w:pPr>
        <w:rPr>
          <w:sz w:val="28"/>
          <w:szCs w:val="28"/>
          <w:lang w:val="ru-RU"/>
        </w:rPr>
      </w:pPr>
    </w:p>
    <w:p w:rsidR="00912A79" w:rsidRPr="006E0C80" w:rsidRDefault="00912A79" w:rsidP="00912A79">
      <w:pPr>
        <w:jc w:val="center"/>
        <w:rPr>
          <w:sz w:val="28"/>
          <w:szCs w:val="28"/>
          <w:lang w:val="ru-RU"/>
        </w:rPr>
      </w:pPr>
    </w:p>
    <w:p w:rsidR="00912A79" w:rsidRPr="006E0C80" w:rsidRDefault="00912A79" w:rsidP="00912A79">
      <w:pPr>
        <w:jc w:val="center"/>
        <w:rPr>
          <w:sz w:val="28"/>
          <w:szCs w:val="28"/>
          <w:lang w:val="ru-RU"/>
        </w:rPr>
      </w:pPr>
    </w:p>
    <w:p w:rsidR="00912A79" w:rsidRPr="006E0C80" w:rsidRDefault="00912A79" w:rsidP="00912A79">
      <w:pPr>
        <w:ind w:left="5103"/>
        <w:rPr>
          <w:sz w:val="28"/>
          <w:szCs w:val="28"/>
          <w:lang w:val="ru-RU"/>
        </w:rPr>
      </w:pPr>
      <w:r w:rsidRPr="006E0C80">
        <w:rPr>
          <w:sz w:val="28"/>
          <w:szCs w:val="28"/>
          <w:lang w:val="ru-RU"/>
        </w:rPr>
        <w:t>Выполнил:</w:t>
      </w:r>
    </w:p>
    <w:p w:rsidR="00912A79" w:rsidRPr="006E0C80" w:rsidRDefault="00912A79" w:rsidP="00912A79">
      <w:pPr>
        <w:ind w:left="510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 группы КЭ-2</w:t>
      </w:r>
      <w:r w:rsidRPr="006E0C80">
        <w:rPr>
          <w:sz w:val="28"/>
          <w:szCs w:val="28"/>
          <w:lang w:val="ru-RU"/>
        </w:rPr>
        <w:t>21</w:t>
      </w:r>
    </w:p>
    <w:p w:rsidR="00132EB3" w:rsidRPr="006E0C80" w:rsidRDefault="00132EB3" w:rsidP="00132EB3">
      <w:pPr>
        <w:ind w:left="510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Гарипов А.Р.</w:t>
      </w:r>
    </w:p>
    <w:p w:rsidR="00912A79" w:rsidRPr="006E0C80" w:rsidRDefault="00132EB3" w:rsidP="00132EB3">
      <w:pPr>
        <w:ind w:left="510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 w:rsidR="00912A79">
        <w:rPr>
          <w:sz w:val="28"/>
          <w:szCs w:val="28"/>
          <w:lang w:val="ru-RU"/>
        </w:rPr>
        <w:t>«26</w:t>
      </w:r>
      <w:r w:rsidR="00912A79" w:rsidRPr="006E0C80">
        <w:rPr>
          <w:sz w:val="28"/>
          <w:szCs w:val="28"/>
          <w:lang w:val="ru-RU"/>
        </w:rPr>
        <w:t xml:space="preserve">» </w:t>
      </w:r>
      <w:r w:rsidR="00912A79">
        <w:rPr>
          <w:sz w:val="28"/>
          <w:szCs w:val="28"/>
          <w:lang w:val="ru-RU"/>
        </w:rPr>
        <w:t>апреля 2018</w:t>
      </w:r>
      <w:r w:rsidR="00912A79" w:rsidRPr="006E0C80">
        <w:rPr>
          <w:sz w:val="28"/>
          <w:szCs w:val="28"/>
          <w:lang w:val="ru-RU"/>
        </w:rPr>
        <w:t xml:space="preserve"> года</w:t>
      </w:r>
    </w:p>
    <w:p w:rsidR="00912A79" w:rsidRPr="006E0C80" w:rsidRDefault="00912A79" w:rsidP="00912A79">
      <w:pPr>
        <w:ind w:left="5103"/>
        <w:rPr>
          <w:sz w:val="28"/>
          <w:szCs w:val="28"/>
          <w:lang w:val="ru-RU"/>
        </w:rPr>
      </w:pPr>
    </w:p>
    <w:p w:rsidR="00912A79" w:rsidRPr="006E0C80" w:rsidRDefault="00912A79" w:rsidP="00912A79">
      <w:pPr>
        <w:ind w:left="5103"/>
        <w:rPr>
          <w:sz w:val="28"/>
          <w:szCs w:val="28"/>
          <w:lang w:val="ru-RU"/>
        </w:rPr>
      </w:pPr>
    </w:p>
    <w:p w:rsidR="00912A79" w:rsidRPr="006E0C80" w:rsidRDefault="00994DB4" w:rsidP="00912A79">
      <w:pPr>
        <w:ind w:left="510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Проверил</w:t>
      </w:r>
      <w:r w:rsidR="00912A79" w:rsidRPr="006E0C80">
        <w:rPr>
          <w:sz w:val="28"/>
          <w:szCs w:val="28"/>
          <w:lang w:val="ru-RU"/>
        </w:rPr>
        <w:t>:</w:t>
      </w:r>
    </w:p>
    <w:p w:rsidR="00912A79" w:rsidRDefault="009B697E" w:rsidP="00912A79">
      <w:pPr>
        <w:ind w:left="510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Клепиков М.О</w:t>
      </w:r>
      <w:r w:rsidR="00912A79" w:rsidRPr="006E0C80">
        <w:rPr>
          <w:sz w:val="28"/>
          <w:szCs w:val="28"/>
          <w:lang w:val="ru-RU"/>
        </w:rPr>
        <w:t>.</w:t>
      </w:r>
      <w:bookmarkStart w:id="0" w:name="_GoBack"/>
      <w:bookmarkEnd w:id="0"/>
    </w:p>
    <w:p w:rsidR="00994DB4" w:rsidRPr="006E0C80" w:rsidRDefault="00994DB4" w:rsidP="00912A79">
      <w:pPr>
        <w:ind w:left="5103"/>
        <w:rPr>
          <w:sz w:val="28"/>
          <w:szCs w:val="28"/>
          <w:lang w:val="ru-RU"/>
        </w:rPr>
      </w:pPr>
      <w:r w:rsidRPr="00994DB4">
        <w:rPr>
          <w:sz w:val="28"/>
          <w:szCs w:val="28"/>
          <w:lang w:val="ru-RU"/>
        </w:rPr>
        <w:t xml:space="preserve">Работа защищена с оценкой  </w:t>
      </w:r>
    </w:p>
    <w:p w:rsidR="00912A79" w:rsidRPr="002E38C8" w:rsidRDefault="00994DB4" w:rsidP="00994DB4">
      <w:pPr>
        <w:ind w:left="510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_</w:t>
      </w:r>
      <w:r w:rsidR="00ED3A35">
        <w:rPr>
          <w:sz w:val="28"/>
          <w:szCs w:val="28"/>
          <w:lang w:val="ru-RU"/>
        </w:rPr>
        <w:t>________________</w:t>
      </w:r>
    </w:p>
    <w:p w:rsidR="00912A79" w:rsidRPr="002E38C8" w:rsidRDefault="00912A79" w:rsidP="00912A79">
      <w:pPr>
        <w:ind w:left="510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«___»____________2018</w:t>
      </w:r>
      <w:r w:rsidRPr="002E38C8">
        <w:rPr>
          <w:sz w:val="28"/>
          <w:szCs w:val="28"/>
          <w:lang w:val="ru-RU"/>
        </w:rPr>
        <w:t xml:space="preserve"> г.</w:t>
      </w:r>
    </w:p>
    <w:p w:rsidR="00912A79" w:rsidRPr="002E38C8" w:rsidRDefault="00912A79" w:rsidP="00912A79">
      <w:pPr>
        <w:ind w:left="5103"/>
        <w:rPr>
          <w:sz w:val="28"/>
          <w:szCs w:val="28"/>
          <w:lang w:val="ru-RU"/>
        </w:rPr>
      </w:pPr>
    </w:p>
    <w:p w:rsidR="00912A79" w:rsidRPr="002E38C8" w:rsidRDefault="00912A79" w:rsidP="00912A79">
      <w:pPr>
        <w:ind w:left="5103"/>
        <w:rPr>
          <w:sz w:val="28"/>
          <w:szCs w:val="28"/>
          <w:lang w:val="ru-RU"/>
        </w:rPr>
      </w:pPr>
    </w:p>
    <w:p w:rsidR="00912A79" w:rsidRPr="002E38C8" w:rsidRDefault="00912A79" w:rsidP="00912A79">
      <w:pPr>
        <w:ind w:left="5103"/>
        <w:rPr>
          <w:sz w:val="28"/>
          <w:szCs w:val="28"/>
          <w:lang w:val="ru-RU"/>
        </w:rPr>
      </w:pPr>
    </w:p>
    <w:p w:rsidR="00912A79" w:rsidRPr="002E38C8" w:rsidRDefault="00912A79" w:rsidP="00912A79">
      <w:pPr>
        <w:ind w:left="5103"/>
        <w:rPr>
          <w:sz w:val="28"/>
          <w:szCs w:val="28"/>
          <w:lang w:val="ru-RU"/>
        </w:rPr>
      </w:pPr>
    </w:p>
    <w:p w:rsidR="00912A79" w:rsidRDefault="00912A79" w:rsidP="00912A79">
      <w:pPr>
        <w:ind w:left="5103"/>
        <w:rPr>
          <w:sz w:val="28"/>
          <w:szCs w:val="28"/>
          <w:lang w:val="ru-RU"/>
        </w:rPr>
      </w:pPr>
    </w:p>
    <w:p w:rsidR="00912A79" w:rsidRPr="002E38C8" w:rsidRDefault="00912A79" w:rsidP="00912A79">
      <w:pPr>
        <w:ind w:left="5103"/>
        <w:rPr>
          <w:sz w:val="28"/>
          <w:szCs w:val="28"/>
          <w:lang w:val="ru-RU"/>
        </w:rPr>
      </w:pPr>
    </w:p>
    <w:p w:rsidR="00912A79" w:rsidRPr="002E38C8" w:rsidRDefault="00912A79" w:rsidP="00912A79">
      <w:pPr>
        <w:rPr>
          <w:sz w:val="28"/>
          <w:szCs w:val="28"/>
          <w:lang w:val="ru-RU"/>
        </w:rPr>
      </w:pPr>
    </w:p>
    <w:p w:rsidR="00994DB4" w:rsidRPr="002E38C8" w:rsidRDefault="00994DB4" w:rsidP="00912A79">
      <w:pPr>
        <w:ind w:left="5103"/>
        <w:rPr>
          <w:sz w:val="28"/>
          <w:szCs w:val="28"/>
          <w:lang w:val="ru-RU"/>
        </w:rPr>
      </w:pPr>
    </w:p>
    <w:p w:rsidR="00912A79" w:rsidRPr="002E38C8" w:rsidRDefault="00912A79" w:rsidP="00912A79">
      <w:pPr>
        <w:rPr>
          <w:sz w:val="28"/>
          <w:szCs w:val="28"/>
          <w:lang w:val="ru-RU"/>
        </w:rPr>
      </w:pPr>
    </w:p>
    <w:p w:rsidR="00047A29" w:rsidRDefault="00912A79" w:rsidP="00172CCC">
      <w:pPr>
        <w:shd w:val="clear" w:color="auto" w:fill="FFFFFF"/>
        <w:spacing w:after="30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Челябинск 2018</w:t>
      </w:r>
    </w:p>
    <w:sdt>
      <w:sdtPr>
        <w:rPr>
          <w:rFonts w:eastAsiaTheme="minorEastAsia" w:cs="Times New Roman"/>
          <w:sz w:val="20"/>
          <w:szCs w:val="20"/>
          <w:lang w:val="en-US" w:eastAsia="en-US"/>
        </w:rPr>
        <w:id w:val="15378515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2CCC" w:rsidRPr="00132EB3" w:rsidRDefault="00172CCC" w:rsidP="00BC7807">
          <w:pPr>
            <w:pStyle w:val="ac"/>
            <w:spacing w:after="240" w:line="360" w:lineRule="auto"/>
            <w:rPr>
              <w:rFonts w:cs="Times New Roman"/>
              <w:sz w:val="28"/>
              <w:szCs w:val="28"/>
            </w:rPr>
          </w:pPr>
          <w:r w:rsidRPr="00132EB3">
            <w:rPr>
              <w:rFonts w:cs="Times New Roman"/>
              <w:b/>
              <w:sz w:val="28"/>
              <w:szCs w:val="28"/>
            </w:rPr>
            <w:t>Оглавление</w:t>
          </w:r>
        </w:p>
        <w:p w:rsidR="00921E2C" w:rsidRPr="00921E2C" w:rsidRDefault="00585814">
          <w:pPr>
            <w:pStyle w:val="11"/>
            <w:tabs>
              <w:tab w:val="right" w:leader="dot" w:pos="9912"/>
            </w:tabs>
            <w:rPr>
              <w:rFonts w:asciiTheme="minorHAnsi" w:hAnsiTheme="minorHAnsi" w:cstheme="minorBidi"/>
              <w:noProof/>
              <w:sz w:val="28"/>
              <w:szCs w:val="28"/>
              <w:lang w:val="ru-RU" w:eastAsia="ru-RU"/>
            </w:rPr>
          </w:pPr>
          <w:r w:rsidRPr="00921E2C">
            <w:rPr>
              <w:sz w:val="28"/>
              <w:szCs w:val="28"/>
            </w:rPr>
            <w:fldChar w:fldCharType="begin"/>
          </w:r>
          <w:r w:rsidR="00172CCC" w:rsidRPr="00921E2C">
            <w:rPr>
              <w:sz w:val="28"/>
              <w:szCs w:val="28"/>
            </w:rPr>
            <w:instrText xml:space="preserve"> TOC \o "1-3" \h \z \u </w:instrText>
          </w:r>
          <w:r w:rsidRPr="00921E2C">
            <w:rPr>
              <w:sz w:val="28"/>
              <w:szCs w:val="28"/>
            </w:rPr>
            <w:fldChar w:fldCharType="separate"/>
          </w:r>
          <w:hyperlink w:anchor="_Toc513657436" w:history="1">
            <w:r w:rsidR="00921E2C" w:rsidRPr="00921E2C">
              <w:rPr>
                <w:rStyle w:val="a4"/>
                <w:noProof/>
                <w:sz w:val="28"/>
                <w:szCs w:val="28"/>
                <w:lang w:val="ru-RU"/>
              </w:rPr>
              <w:t>Введение</w:t>
            </w:r>
            <w:r w:rsidR="00921E2C" w:rsidRPr="00921E2C">
              <w:rPr>
                <w:noProof/>
                <w:webHidden/>
                <w:sz w:val="28"/>
                <w:szCs w:val="28"/>
              </w:rPr>
              <w:tab/>
            </w:r>
            <w:r w:rsidR="00921E2C" w:rsidRPr="00921E2C">
              <w:rPr>
                <w:noProof/>
                <w:webHidden/>
                <w:sz w:val="28"/>
                <w:szCs w:val="28"/>
              </w:rPr>
              <w:fldChar w:fldCharType="begin"/>
            </w:r>
            <w:r w:rsidR="00921E2C" w:rsidRPr="00921E2C">
              <w:rPr>
                <w:noProof/>
                <w:webHidden/>
                <w:sz w:val="28"/>
                <w:szCs w:val="28"/>
              </w:rPr>
              <w:instrText xml:space="preserve"> PAGEREF _Toc513657436 \h </w:instrText>
            </w:r>
            <w:r w:rsidR="00921E2C" w:rsidRPr="00921E2C">
              <w:rPr>
                <w:noProof/>
                <w:webHidden/>
                <w:sz w:val="28"/>
                <w:szCs w:val="28"/>
              </w:rPr>
            </w:r>
            <w:r w:rsidR="00921E2C" w:rsidRPr="00921E2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1E2C" w:rsidRPr="00921E2C">
              <w:rPr>
                <w:noProof/>
                <w:webHidden/>
                <w:sz w:val="28"/>
                <w:szCs w:val="28"/>
              </w:rPr>
              <w:t>3</w:t>
            </w:r>
            <w:r w:rsidR="00921E2C" w:rsidRPr="00921E2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1E2C" w:rsidRPr="00921E2C" w:rsidRDefault="00921E2C">
          <w:pPr>
            <w:pStyle w:val="11"/>
            <w:tabs>
              <w:tab w:val="left" w:pos="440"/>
              <w:tab w:val="right" w:leader="dot" w:pos="9912"/>
            </w:tabs>
            <w:rPr>
              <w:rFonts w:asciiTheme="minorHAnsi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513657437" w:history="1">
            <w:r w:rsidRPr="00921E2C">
              <w:rPr>
                <w:rStyle w:val="a4"/>
                <w:noProof/>
                <w:sz w:val="28"/>
                <w:szCs w:val="28"/>
              </w:rPr>
              <w:t>1.</w:t>
            </w:r>
            <w:r w:rsidRPr="00921E2C">
              <w:rPr>
                <w:rFonts w:asciiTheme="minorHAnsi" w:hAnsiTheme="minorHAnsi" w:cstheme="minorBidi"/>
                <w:noProof/>
                <w:sz w:val="28"/>
                <w:szCs w:val="28"/>
                <w:lang w:val="ru-RU" w:eastAsia="ru-RU"/>
              </w:rPr>
              <w:tab/>
            </w:r>
            <w:r w:rsidRPr="00921E2C">
              <w:rPr>
                <w:rStyle w:val="a4"/>
                <w:noProof/>
                <w:sz w:val="28"/>
                <w:szCs w:val="28"/>
              </w:rPr>
              <w:t>Сбор данных</w:t>
            </w:r>
            <w:r w:rsidRPr="00921E2C">
              <w:rPr>
                <w:noProof/>
                <w:webHidden/>
                <w:sz w:val="28"/>
                <w:szCs w:val="28"/>
              </w:rPr>
              <w:tab/>
            </w:r>
            <w:r w:rsidRPr="00921E2C">
              <w:rPr>
                <w:noProof/>
                <w:webHidden/>
                <w:sz w:val="28"/>
                <w:szCs w:val="28"/>
              </w:rPr>
              <w:fldChar w:fldCharType="begin"/>
            </w:r>
            <w:r w:rsidRPr="00921E2C">
              <w:rPr>
                <w:noProof/>
                <w:webHidden/>
                <w:sz w:val="28"/>
                <w:szCs w:val="28"/>
              </w:rPr>
              <w:instrText xml:space="preserve"> PAGEREF _Toc513657437 \h </w:instrText>
            </w:r>
            <w:r w:rsidRPr="00921E2C">
              <w:rPr>
                <w:noProof/>
                <w:webHidden/>
                <w:sz w:val="28"/>
                <w:szCs w:val="28"/>
              </w:rPr>
            </w:r>
            <w:r w:rsidRPr="00921E2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21E2C">
              <w:rPr>
                <w:noProof/>
                <w:webHidden/>
                <w:sz w:val="28"/>
                <w:szCs w:val="28"/>
              </w:rPr>
              <w:t>4</w:t>
            </w:r>
            <w:r w:rsidRPr="00921E2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1E2C" w:rsidRPr="00921E2C" w:rsidRDefault="00921E2C">
          <w:pPr>
            <w:pStyle w:val="11"/>
            <w:tabs>
              <w:tab w:val="left" w:pos="440"/>
              <w:tab w:val="right" w:leader="dot" w:pos="9912"/>
            </w:tabs>
            <w:rPr>
              <w:rFonts w:asciiTheme="minorHAnsi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513657438" w:history="1">
            <w:r w:rsidRPr="00921E2C">
              <w:rPr>
                <w:rStyle w:val="a4"/>
                <w:noProof/>
                <w:sz w:val="28"/>
                <w:szCs w:val="28"/>
                <w:lang w:val="ru-RU"/>
              </w:rPr>
              <w:t>2.</w:t>
            </w:r>
            <w:r w:rsidRPr="00921E2C">
              <w:rPr>
                <w:rFonts w:asciiTheme="minorHAnsi" w:hAnsiTheme="minorHAnsi" w:cstheme="minorBidi"/>
                <w:noProof/>
                <w:sz w:val="28"/>
                <w:szCs w:val="28"/>
                <w:lang w:val="ru-RU" w:eastAsia="ru-RU"/>
              </w:rPr>
              <w:tab/>
            </w:r>
            <w:r w:rsidRPr="00921E2C">
              <w:rPr>
                <w:rStyle w:val="a4"/>
                <w:noProof/>
                <w:sz w:val="28"/>
                <w:szCs w:val="28"/>
                <w:lang w:val="ru-RU"/>
              </w:rPr>
              <w:t>Анализ и подготовка собранных данных</w:t>
            </w:r>
            <w:r w:rsidRPr="00921E2C">
              <w:rPr>
                <w:noProof/>
                <w:webHidden/>
                <w:sz w:val="28"/>
                <w:szCs w:val="28"/>
              </w:rPr>
              <w:tab/>
            </w:r>
            <w:r w:rsidRPr="00921E2C">
              <w:rPr>
                <w:noProof/>
                <w:webHidden/>
                <w:sz w:val="28"/>
                <w:szCs w:val="28"/>
              </w:rPr>
              <w:fldChar w:fldCharType="begin"/>
            </w:r>
            <w:r w:rsidRPr="00921E2C">
              <w:rPr>
                <w:noProof/>
                <w:webHidden/>
                <w:sz w:val="28"/>
                <w:szCs w:val="28"/>
              </w:rPr>
              <w:instrText xml:space="preserve"> PAGEREF _Toc513657438 \h </w:instrText>
            </w:r>
            <w:r w:rsidRPr="00921E2C">
              <w:rPr>
                <w:noProof/>
                <w:webHidden/>
                <w:sz w:val="28"/>
                <w:szCs w:val="28"/>
              </w:rPr>
            </w:r>
            <w:r w:rsidRPr="00921E2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21E2C">
              <w:rPr>
                <w:noProof/>
                <w:webHidden/>
                <w:sz w:val="28"/>
                <w:szCs w:val="28"/>
              </w:rPr>
              <w:t>6</w:t>
            </w:r>
            <w:r w:rsidRPr="00921E2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1E2C" w:rsidRPr="00921E2C" w:rsidRDefault="00921E2C">
          <w:pPr>
            <w:pStyle w:val="21"/>
            <w:tabs>
              <w:tab w:val="right" w:leader="dot" w:pos="9912"/>
            </w:tabs>
            <w:rPr>
              <w:rFonts w:cstheme="minorBidi"/>
              <w:noProof/>
              <w:sz w:val="28"/>
              <w:szCs w:val="28"/>
            </w:rPr>
          </w:pPr>
          <w:hyperlink w:anchor="_Toc513657439" w:history="1">
            <w:r w:rsidRPr="00921E2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2.1. Поиск выбросов в наименовании товара</w:t>
            </w:r>
            <w:r w:rsidRPr="00921E2C">
              <w:rPr>
                <w:noProof/>
                <w:webHidden/>
                <w:sz w:val="28"/>
                <w:szCs w:val="28"/>
              </w:rPr>
              <w:tab/>
            </w:r>
            <w:r w:rsidRPr="00921E2C">
              <w:rPr>
                <w:noProof/>
                <w:webHidden/>
                <w:sz w:val="28"/>
                <w:szCs w:val="28"/>
              </w:rPr>
              <w:fldChar w:fldCharType="begin"/>
            </w:r>
            <w:r w:rsidRPr="00921E2C">
              <w:rPr>
                <w:noProof/>
                <w:webHidden/>
                <w:sz w:val="28"/>
                <w:szCs w:val="28"/>
              </w:rPr>
              <w:instrText xml:space="preserve"> PAGEREF _Toc513657439 \h </w:instrText>
            </w:r>
            <w:r w:rsidRPr="00921E2C">
              <w:rPr>
                <w:noProof/>
                <w:webHidden/>
                <w:sz w:val="28"/>
                <w:szCs w:val="28"/>
              </w:rPr>
            </w:r>
            <w:r w:rsidRPr="00921E2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21E2C">
              <w:rPr>
                <w:noProof/>
                <w:webHidden/>
                <w:sz w:val="28"/>
                <w:szCs w:val="28"/>
              </w:rPr>
              <w:t>8</w:t>
            </w:r>
            <w:r w:rsidRPr="00921E2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1E2C" w:rsidRPr="00921E2C" w:rsidRDefault="00921E2C">
          <w:pPr>
            <w:pStyle w:val="21"/>
            <w:tabs>
              <w:tab w:val="right" w:leader="dot" w:pos="9912"/>
            </w:tabs>
            <w:rPr>
              <w:rFonts w:cstheme="minorBidi"/>
              <w:noProof/>
              <w:sz w:val="28"/>
              <w:szCs w:val="28"/>
            </w:rPr>
          </w:pPr>
          <w:hyperlink w:anchor="_Toc513657440" w:history="1">
            <w:r w:rsidRPr="00921E2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2.2. Поиск выбросов в тексте категории товара</w:t>
            </w:r>
            <w:r w:rsidRPr="00921E2C">
              <w:rPr>
                <w:noProof/>
                <w:webHidden/>
                <w:sz w:val="28"/>
                <w:szCs w:val="28"/>
              </w:rPr>
              <w:tab/>
            </w:r>
            <w:r w:rsidRPr="00921E2C">
              <w:rPr>
                <w:noProof/>
                <w:webHidden/>
                <w:sz w:val="28"/>
                <w:szCs w:val="28"/>
              </w:rPr>
              <w:fldChar w:fldCharType="begin"/>
            </w:r>
            <w:r w:rsidRPr="00921E2C">
              <w:rPr>
                <w:noProof/>
                <w:webHidden/>
                <w:sz w:val="28"/>
                <w:szCs w:val="28"/>
              </w:rPr>
              <w:instrText xml:space="preserve"> PAGEREF _Toc513657440 \h </w:instrText>
            </w:r>
            <w:r w:rsidRPr="00921E2C">
              <w:rPr>
                <w:noProof/>
                <w:webHidden/>
                <w:sz w:val="28"/>
                <w:szCs w:val="28"/>
              </w:rPr>
            </w:r>
            <w:r w:rsidRPr="00921E2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21E2C">
              <w:rPr>
                <w:noProof/>
                <w:webHidden/>
                <w:sz w:val="28"/>
                <w:szCs w:val="28"/>
              </w:rPr>
              <w:t>10</w:t>
            </w:r>
            <w:r w:rsidRPr="00921E2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1E2C" w:rsidRPr="00921E2C" w:rsidRDefault="00921E2C">
          <w:pPr>
            <w:pStyle w:val="21"/>
            <w:tabs>
              <w:tab w:val="left" w:pos="880"/>
              <w:tab w:val="right" w:leader="dot" w:pos="9912"/>
            </w:tabs>
            <w:rPr>
              <w:rFonts w:cstheme="minorBidi"/>
              <w:noProof/>
              <w:sz w:val="28"/>
              <w:szCs w:val="28"/>
            </w:rPr>
          </w:pPr>
          <w:hyperlink w:anchor="_Toc513657441" w:history="1">
            <w:r w:rsidRPr="00921E2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2.3.</w:t>
            </w:r>
            <w:r w:rsidRPr="00921E2C">
              <w:rPr>
                <w:rFonts w:cstheme="minorBidi"/>
                <w:noProof/>
                <w:sz w:val="28"/>
                <w:szCs w:val="28"/>
              </w:rPr>
              <w:tab/>
            </w:r>
            <w:r w:rsidRPr="00921E2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Поиск выбросов в тексте характеристик</w:t>
            </w:r>
            <w:r w:rsidRPr="00921E2C">
              <w:rPr>
                <w:noProof/>
                <w:webHidden/>
                <w:sz w:val="28"/>
                <w:szCs w:val="28"/>
              </w:rPr>
              <w:tab/>
            </w:r>
            <w:r w:rsidRPr="00921E2C">
              <w:rPr>
                <w:noProof/>
                <w:webHidden/>
                <w:sz w:val="28"/>
                <w:szCs w:val="28"/>
              </w:rPr>
              <w:fldChar w:fldCharType="begin"/>
            </w:r>
            <w:r w:rsidRPr="00921E2C">
              <w:rPr>
                <w:noProof/>
                <w:webHidden/>
                <w:sz w:val="28"/>
                <w:szCs w:val="28"/>
              </w:rPr>
              <w:instrText xml:space="preserve"> PAGEREF _Toc513657441 \h </w:instrText>
            </w:r>
            <w:r w:rsidRPr="00921E2C">
              <w:rPr>
                <w:noProof/>
                <w:webHidden/>
                <w:sz w:val="28"/>
                <w:szCs w:val="28"/>
              </w:rPr>
            </w:r>
            <w:r w:rsidRPr="00921E2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21E2C">
              <w:rPr>
                <w:noProof/>
                <w:webHidden/>
                <w:sz w:val="28"/>
                <w:szCs w:val="28"/>
              </w:rPr>
              <w:t>12</w:t>
            </w:r>
            <w:r w:rsidRPr="00921E2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1E2C" w:rsidRPr="00921E2C" w:rsidRDefault="00921E2C">
          <w:pPr>
            <w:pStyle w:val="11"/>
            <w:tabs>
              <w:tab w:val="right" w:leader="dot" w:pos="9912"/>
            </w:tabs>
            <w:rPr>
              <w:rFonts w:asciiTheme="minorHAnsi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513657442" w:history="1">
            <w:r w:rsidRPr="00921E2C">
              <w:rPr>
                <w:rStyle w:val="a4"/>
                <w:noProof/>
                <w:sz w:val="28"/>
                <w:szCs w:val="28"/>
                <w:lang w:val="ru-RU"/>
              </w:rPr>
              <w:t>Заключение</w:t>
            </w:r>
            <w:r w:rsidRPr="00921E2C">
              <w:rPr>
                <w:noProof/>
                <w:webHidden/>
                <w:sz w:val="28"/>
                <w:szCs w:val="28"/>
              </w:rPr>
              <w:tab/>
            </w:r>
            <w:r w:rsidRPr="00921E2C">
              <w:rPr>
                <w:noProof/>
                <w:webHidden/>
                <w:sz w:val="28"/>
                <w:szCs w:val="28"/>
              </w:rPr>
              <w:fldChar w:fldCharType="begin"/>
            </w:r>
            <w:r w:rsidRPr="00921E2C">
              <w:rPr>
                <w:noProof/>
                <w:webHidden/>
                <w:sz w:val="28"/>
                <w:szCs w:val="28"/>
              </w:rPr>
              <w:instrText xml:space="preserve"> PAGEREF _Toc513657442 \h </w:instrText>
            </w:r>
            <w:r w:rsidRPr="00921E2C">
              <w:rPr>
                <w:noProof/>
                <w:webHidden/>
                <w:sz w:val="28"/>
                <w:szCs w:val="28"/>
              </w:rPr>
            </w:r>
            <w:r w:rsidRPr="00921E2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21E2C">
              <w:rPr>
                <w:noProof/>
                <w:webHidden/>
                <w:sz w:val="28"/>
                <w:szCs w:val="28"/>
              </w:rPr>
              <w:t>16</w:t>
            </w:r>
            <w:r w:rsidRPr="00921E2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1E2C" w:rsidRPr="00921E2C" w:rsidRDefault="00921E2C">
          <w:pPr>
            <w:pStyle w:val="11"/>
            <w:tabs>
              <w:tab w:val="right" w:leader="dot" w:pos="9912"/>
            </w:tabs>
            <w:rPr>
              <w:rFonts w:asciiTheme="minorHAnsi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513657443" w:history="1">
            <w:r w:rsidRPr="00921E2C">
              <w:rPr>
                <w:rStyle w:val="a4"/>
                <w:noProof/>
                <w:sz w:val="28"/>
                <w:szCs w:val="28"/>
                <w:lang w:val="ru-RU"/>
              </w:rPr>
              <w:t>Библиографический список</w:t>
            </w:r>
            <w:r w:rsidRPr="00921E2C">
              <w:rPr>
                <w:noProof/>
                <w:webHidden/>
                <w:sz w:val="28"/>
                <w:szCs w:val="28"/>
              </w:rPr>
              <w:tab/>
            </w:r>
            <w:r w:rsidRPr="00921E2C">
              <w:rPr>
                <w:noProof/>
                <w:webHidden/>
                <w:sz w:val="28"/>
                <w:szCs w:val="28"/>
              </w:rPr>
              <w:fldChar w:fldCharType="begin"/>
            </w:r>
            <w:r w:rsidRPr="00921E2C">
              <w:rPr>
                <w:noProof/>
                <w:webHidden/>
                <w:sz w:val="28"/>
                <w:szCs w:val="28"/>
              </w:rPr>
              <w:instrText xml:space="preserve"> PAGEREF _Toc513657443 \h </w:instrText>
            </w:r>
            <w:r w:rsidRPr="00921E2C">
              <w:rPr>
                <w:noProof/>
                <w:webHidden/>
                <w:sz w:val="28"/>
                <w:szCs w:val="28"/>
              </w:rPr>
            </w:r>
            <w:r w:rsidRPr="00921E2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21E2C">
              <w:rPr>
                <w:noProof/>
                <w:webHidden/>
                <w:sz w:val="28"/>
                <w:szCs w:val="28"/>
              </w:rPr>
              <w:t>17</w:t>
            </w:r>
            <w:r w:rsidRPr="00921E2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72CCC" w:rsidRDefault="00585814" w:rsidP="00BC7807">
          <w:pPr>
            <w:spacing w:line="360" w:lineRule="auto"/>
          </w:pPr>
          <w:r w:rsidRPr="00921E2C">
            <w:rPr>
              <w:bCs/>
              <w:sz w:val="28"/>
              <w:szCs w:val="28"/>
            </w:rPr>
            <w:fldChar w:fldCharType="end"/>
          </w:r>
        </w:p>
      </w:sdtContent>
    </w:sdt>
    <w:p w:rsidR="00514CBF" w:rsidRDefault="00514CBF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295954" w:rsidRPr="00514CBF" w:rsidRDefault="00994DB4" w:rsidP="00295954">
      <w:pPr>
        <w:pStyle w:val="1"/>
        <w:spacing w:after="240" w:line="360" w:lineRule="auto"/>
        <w:rPr>
          <w:b/>
          <w:lang w:val="ru-RU"/>
        </w:rPr>
      </w:pPr>
      <w:bookmarkStart w:id="1" w:name="_Toc513657436"/>
      <w:r w:rsidRPr="00514CBF">
        <w:rPr>
          <w:b/>
          <w:lang w:val="ru-RU"/>
        </w:rPr>
        <w:lastRenderedPageBreak/>
        <w:t>Введение</w:t>
      </w:r>
      <w:bookmarkEnd w:id="1"/>
    </w:p>
    <w:p w:rsidR="00132EB3" w:rsidRPr="00132EB3" w:rsidRDefault="00132EB3" w:rsidP="00132EB3">
      <w:pPr>
        <w:spacing w:line="360" w:lineRule="auto"/>
        <w:ind w:firstLine="850"/>
        <w:rPr>
          <w:sz w:val="28"/>
          <w:szCs w:val="28"/>
          <w:lang w:val="ru-RU"/>
        </w:rPr>
      </w:pPr>
      <w:r w:rsidRPr="00132EB3">
        <w:rPr>
          <w:sz w:val="28"/>
          <w:szCs w:val="28"/>
          <w:lang w:val="ru-RU"/>
        </w:rPr>
        <w:t xml:space="preserve">Компания </w:t>
      </w:r>
      <w:r w:rsidRPr="00132EB3">
        <w:rPr>
          <w:sz w:val="28"/>
          <w:szCs w:val="28"/>
        </w:rPr>
        <w:t>Proanalytics</w:t>
      </w:r>
      <w:r w:rsidRPr="00132EB3">
        <w:rPr>
          <w:sz w:val="28"/>
          <w:szCs w:val="28"/>
          <w:lang w:val="ru-RU"/>
        </w:rPr>
        <w:t xml:space="preserve"> занимается мониторингом цен на товары в интернет-магазинах, и предоставляет различные отчеты для магазинов конкурентов по собранным данным о товарах с различных сайтов. Для компании важно иметь собственный классификатор товаров, который на данный момент составляется  вручную. Это представляет огромные затраты и большой объем рутинной работы. На данный момент существуют технологии, которые позволяют автоматизировать эту работу.</w:t>
      </w:r>
    </w:p>
    <w:p w:rsidR="00132EB3" w:rsidRPr="00132EB3" w:rsidRDefault="00132EB3" w:rsidP="00132EB3">
      <w:pPr>
        <w:spacing w:line="360" w:lineRule="auto"/>
        <w:ind w:firstLine="850"/>
        <w:rPr>
          <w:sz w:val="28"/>
          <w:szCs w:val="28"/>
          <w:lang w:val="ru-RU"/>
        </w:rPr>
      </w:pPr>
      <w:r w:rsidRPr="00132EB3">
        <w:rPr>
          <w:sz w:val="28"/>
          <w:szCs w:val="28"/>
          <w:lang w:val="ru-RU"/>
        </w:rPr>
        <w:t xml:space="preserve">Цель </w:t>
      </w:r>
      <w:r>
        <w:rPr>
          <w:sz w:val="28"/>
          <w:szCs w:val="28"/>
          <w:lang w:val="ru-RU"/>
        </w:rPr>
        <w:t>преддипломной практики</w:t>
      </w:r>
      <w:r w:rsidRPr="00132EB3">
        <w:rPr>
          <w:sz w:val="28"/>
          <w:szCs w:val="28"/>
          <w:lang w:val="ru-RU"/>
        </w:rPr>
        <w:t xml:space="preserve"> — </w:t>
      </w:r>
      <w:r>
        <w:rPr>
          <w:sz w:val="28"/>
          <w:szCs w:val="28"/>
          <w:lang w:val="ru-RU"/>
        </w:rPr>
        <w:t>осуществить сбор и подготовку данных для разработки классификатора товаров на основе машинного обучения.</w:t>
      </w:r>
    </w:p>
    <w:p w:rsidR="00FB18A6" w:rsidRDefault="00FB18A6" w:rsidP="00951C6F">
      <w:pPr>
        <w:spacing w:before="240" w:after="240" w:line="360" w:lineRule="auto"/>
        <w:jc w:val="both"/>
        <w:rPr>
          <w:sz w:val="28"/>
          <w:szCs w:val="28"/>
          <w:lang w:val="ru-RU"/>
        </w:rPr>
      </w:pPr>
    </w:p>
    <w:p w:rsidR="00132EB3" w:rsidRDefault="00132EB3">
      <w:pPr>
        <w:spacing w:after="160" w:line="259" w:lineRule="auto"/>
        <w:rPr>
          <w:rFonts w:eastAsiaTheme="majorEastAsia" w:cstheme="majorBidi"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132EB3" w:rsidRPr="00132EB3" w:rsidRDefault="00132EB3" w:rsidP="00132EB3">
      <w:pPr>
        <w:pStyle w:val="1"/>
        <w:numPr>
          <w:ilvl w:val="0"/>
          <w:numId w:val="19"/>
        </w:numPr>
        <w:suppressAutoHyphens/>
        <w:spacing w:before="480" w:line="360" w:lineRule="auto"/>
        <w:ind w:left="0" w:firstLine="851"/>
        <w:rPr>
          <w:b/>
        </w:rPr>
      </w:pPr>
      <w:bookmarkStart w:id="2" w:name="_Toc513025044"/>
      <w:bookmarkStart w:id="3" w:name="_Toc513457114"/>
      <w:bookmarkStart w:id="4" w:name="_Toc513657437"/>
      <w:r w:rsidRPr="00132EB3">
        <w:rPr>
          <w:b/>
        </w:rPr>
        <w:lastRenderedPageBreak/>
        <w:t>Сбор данных</w:t>
      </w:r>
      <w:bookmarkEnd w:id="2"/>
      <w:bookmarkEnd w:id="3"/>
      <w:bookmarkEnd w:id="4"/>
    </w:p>
    <w:p w:rsidR="00132EB3" w:rsidRPr="00132EB3" w:rsidRDefault="00132EB3" w:rsidP="00132EB3">
      <w:pPr>
        <w:spacing w:before="57" w:after="57" w:line="360" w:lineRule="auto"/>
        <w:ind w:firstLine="851"/>
        <w:rPr>
          <w:sz w:val="28"/>
          <w:szCs w:val="28"/>
          <w:lang w:val="ru-RU"/>
        </w:rPr>
      </w:pPr>
      <w:r w:rsidRPr="00132EB3">
        <w:rPr>
          <w:sz w:val="28"/>
          <w:szCs w:val="28"/>
          <w:lang w:val="ru-RU"/>
        </w:rPr>
        <w:t xml:space="preserve">Вся информация по товарам хранится в единой базе данных. В качестве СУБД используется </w:t>
      </w:r>
      <w:r w:rsidRPr="00132EB3">
        <w:rPr>
          <w:sz w:val="28"/>
          <w:szCs w:val="28"/>
        </w:rPr>
        <w:t>MySQL</w:t>
      </w:r>
      <w:r w:rsidRPr="00132EB3">
        <w:rPr>
          <w:sz w:val="28"/>
          <w:szCs w:val="28"/>
          <w:lang w:val="ru-RU"/>
        </w:rPr>
        <w:t>.</w:t>
      </w:r>
    </w:p>
    <w:p w:rsidR="00132EB3" w:rsidRPr="00132EB3" w:rsidRDefault="00132EB3" w:rsidP="00132EB3">
      <w:pPr>
        <w:spacing w:before="57" w:after="57" w:line="360" w:lineRule="auto"/>
        <w:ind w:firstLine="851"/>
        <w:rPr>
          <w:sz w:val="28"/>
          <w:szCs w:val="28"/>
          <w:lang w:val="ru-RU"/>
        </w:rPr>
      </w:pPr>
      <w:r w:rsidRPr="00132EB3">
        <w:rPr>
          <w:sz w:val="28"/>
          <w:szCs w:val="28"/>
          <w:lang w:val="ru-RU"/>
        </w:rPr>
        <w:t>Был проведен опрос стейкхолдеров, для выяснения того, как и какие</w:t>
      </w:r>
      <w:r w:rsidR="00E9267E">
        <w:rPr>
          <w:sz w:val="28"/>
          <w:szCs w:val="28"/>
          <w:lang w:val="ru-RU"/>
        </w:rPr>
        <w:t xml:space="preserve"> </w:t>
      </w:r>
      <w:r w:rsidRPr="00132EB3">
        <w:rPr>
          <w:sz w:val="28"/>
          <w:szCs w:val="28"/>
          <w:lang w:val="ru-RU"/>
        </w:rPr>
        <w:t>данные собираются, в каких таблицах можно найти ценную информацию. Так же было необходимо выяснить насколько зашумленными могут быть данные. В итоге удалось выяснить следующее.</w:t>
      </w:r>
    </w:p>
    <w:p w:rsidR="00132EB3" w:rsidRPr="00132EB3" w:rsidRDefault="00132EB3" w:rsidP="00132EB3">
      <w:pPr>
        <w:spacing w:line="360" w:lineRule="auto"/>
        <w:ind w:firstLine="851"/>
        <w:rPr>
          <w:sz w:val="28"/>
          <w:szCs w:val="28"/>
          <w:lang w:val="ru-RU"/>
        </w:rPr>
      </w:pPr>
      <w:r w:rsidRPr="00132EB3">
        <w:rPr>
          <w:sz w:val="28"/>
          <w:szCs w:val="28"/>
          <w:lang w:val="ru-RU"/>
        </w:rPr>
        <w:t xml:space="preserve">Всего накоплено </w:t>
      </w:r>
      <w:r w:rsidRPr="00132EB3">
        <w:rPr>
          <w:color w:val="000000"/>
          <w:sz w:val="28"/>
          <w:szCs w:val="28"/>
          <w:lang w:val="ru-RU"/>
        </w:rPr>
        <w:t>1770580 товаров привязанных к товару.</w:t>
      </w:r>
    </w:p>
    <w:p w:rsidR="00132EB3" w:rsidRPr="00132EB3" w:rsidRDefault="00132EB3" w:rsidP="00132EB3">
      <w:pPr>
        <w:spacing w:line="360" w:lineRule="auto"/>
        <w:ind w:firstLine="851"/>
        <w:rPr>
          <w:sz w:val="28"/>
          <w:szCs w:val="28"/>
          <w:lang w:val="ru-RU"/>
        </w:rPr>
      </w:pPr>
      <w:r w:rsidRPr="00132EB3">
        <w:rPr>
          <w:sz w:val="28"/>
          <w:szCs w:val="28"/>
          <w:lang w:val="ru-RU"/>
        </w:rPr>
        <w:t>Данные, которые собираются с интернет-магазинов по товарам:</w:t>
      </w:r>
    </w:p>
    <w:p w:rsidR="00132EB3" w:rsidRPr="00132EB3" w:rsidRDefault="00132EB3" w:rsidP="00132EB3">
      <w:pPr>
        <w:numPr>
          <w:ilvl w:val="0"/>
          <w:numId w:val="20"/>
        </w:numPr>
        <w:suppressAutoHyphens/>
        <w:spacing w:line="360" w:lineRule="auto"/>
        <w:ind w:left="0" w:firstLine="851"/>
        <w:rPr>
          <w:sz w:val="28"/>
          <w:szCs w:val="28"/>
        </w:rPr>
      </w:pPr>
      <w:r w:rsidRPr="00132EB3">
        <w:rPr>
          <w:sz w:val="28"/>
          <w:szCs w:val="28"/>
        </w:rPr>
        <w:t>Наименование</w:t>
      </w:r>
    </w:p>
    <w:p w:rsidR="00132EB3" w:rsidRPr="00132EB3" w:rsidRDefault="00132EB3" w:rsidP="00132EB3">
      <w:pPr>
        <w:numPr>
          <w:ilvl w:val="0"/>
          <w:numId w:val="20"/>
        </w:numPr>
        <w:suppressAutoHyphens/>
        <w:spacing w:line="360" w:lineRule="auto"/>
        <w:ind w:left="0" w:firstLine="851"/>
        <w:rPr>
          <w:sz w:val="28"/>
          <w:szCs w:val="28"/>
        </w:rPr>
      </w:pPr>
      <w:r w:rsidRPr="00132EB3">
        <w:rPr>
          <w:sz w:val="28"/>
          <w:szCs w:val="28"/>
        </w:rPr>
        <w:t>Текст категории</w:t>
      </w:r>
    </w:p>
    <w:p w:rsidR="00132EB3" w:rsidRPr="00132EB3" w:rsidRDefault="00132EB3" w:rsidP="00132EB3">
      <w:pPr>
        <w:numPr>
          <w:ilvl w:val="0"/>
          <w:numId w:val="20"/>
        </w:numPr>
        <w:suppressAutoHyphens/>
        <w:spacing w:line="360" w:lineRule="auto"/>
        <w:ind w:left="0" w:firstLine="851"/>
        <w:rPr>
          <w:sz w:val="28"/>
          <w:szCs w:val="28"/>
          <w:lang w:val="ru-RU"/>
        </w:rPr>
      </w:pPr>
      <w:r w:rsidRPr="00132EB3">
        <w:rPr>
          <w:sz w:val="28"/>
          <w:szCs w:val="28"/>
          <w:lang w:val="ru-RU"/>
        </w:rPr>
        <w:t>Статус (В наличии / Нет в наличии)</w:t>
      </w:r>
    </w:p>
    <w:p w:rsidR="00132EB3" w:rsidRPr="00132EB3" w:rsidRDefault="00132EB3" w:rsidP="00132EB3">
      <w:pPr>
        <w:numPr>
          <w:ilvl w:val="0"/>
          <w:numId w:val="20"/>
        </w:numPr>
        <w:suppressAutoHyphens/>
        <w:spacing w:line="360" w:lineRule="auto"/>
        <w:ind w:left="0" w:firstLine="851"/>
        <w:rPr>
          <w:sz w:val="28"/>
          <w:szCs w:val="28"/>
        </w:rPr>
      </w:pPr>
      <w:r w:rsidRPr="00132EB3">
        <w:rPr>
          <w:sz w:val="28"/>
          <w:szCs w:val="28"/>
        </w:rPr>
        <w:t>Цена</w:t>
      </w:r>
    </w:p>
    <w:p w:rsidR="00132EB3" w:rsidRPr="00132EB3" w:rsidRDefault="00132EB3" w:rsidP="00132EB3">
      <w:pPr>
        <w:numPr>
          <w:ilvl w:val="0"/>
          <w:numId w:val="20"/>
        </w:numPr>
        <w:suppressAutoHyphens/>
        <w:spacing w:line="360" w:lineRule="auto"/>
        <w:ind w:left="0" w:firstLine="851"/>
        <w:rPr>
          <w:sz w:val="28"/>
          <w:szCs w:val="28"/>
        </w:rPr>
      </w:pPr>
      <w:r w:rsidRPr="00132EB3">
        <w:rPr>
          <w:sz w:val="28"/>
          <w:szCs w:val="28"/>
        </w:rPr>
        <w:t>Ссылка на изображение</w:t>
      </w:r>
    </w:p>
    <w:p w:rsidR="00132EB3" w:rsidRPr="00132EB3" w:rsidRDefault="00132EB3" w:rsidP="00132EB3">
      <w:pPr>
        <w:numPr>
          <w:ilvl w:val="0"/>
          <w:numId w:val="20"/>
        </w:numPr>
        <w:suppressAutoHyphens/>
        <w:spacing w:line="360" w:lineRule="auto"/>
        <w:ind w:left="0" w:firstLine="851"/>
        <w:rPr>
          <w:sz w:val="28"/>
          <w:szCs w:val="28"/>
        </w:rPr>
      </w:pPr>
      <w:r w:rsidRPr="00132EB3">
        <w:rPr>
          <w:sz w:val="28"/>
          <w:szCs w:val="28"/>
        </w:rPr>
        <w:t>Характеристики товаров</w:t>
      </w:r>
    </w:p>
    <w:p w:rsidR="00132EB3" w:rsidRPr="00132EB3" w:rsidRDefault="00132EB3" w:rsidP="00132EB3">
      <w:pPr>
        <w:numPr>
          <w:ilvl w:val="0"/>
          <w:numId w:val="20"/>
        </w:numPr>
        <w:suppressAutoHyphens/>
        <w:spacing w:line="360" w:lineRule="auto"/>
        <w:ind w:left="0" w:firstLine="851"/>
        <w:rPr>
          <w:sz w:val="28"/>
          <w:szCs w:val="28"/>
        </w:rPr>
      </w:pPr>
      <w:r w:rsidRPr="00132EB3">
        <w:rPr>
          <w:sz w:val="28"/>
          <w:szCs w:val="28"/>
        </w:rPr>
        <w:t>Описание</w:t>
      </w:r>
    </w:p>
    <w:p w:rsidR="00132EB3" w:rsidRPr="00132EB3" w:rsidRDefault="00132EB3" w:rsidP="00132EB3">
      <w:pPr>
        <w:numPr>
          <w:ilvl w:val="0"/>
          <w:numId w:val="20"/>
        </w:numPr>
        <w:suppressAutoHyphens/>
        <w:spacing w:line="360" w:lineRule="auto"/>
        <w:ind w:left="0" w:firstLine="851"/>
        <w:rPr>
          <w:sz w:val="28"/>
          <w:szCs w:val="28"/>
        </w:rPr>
      </w:pPr>
      <w:r w:rsidRPr="00132EB3">
        <w:rPr>
          <w:sz w:val="28"/>
          <w:szCs w:val="28"/>
        </w:rPr>
        <w:t>Артикул товара на сайте</w:t>
      </w:r>
    </w:p>
    <w:p w:rsidR="00132EB3" w:rsidRPr="00132EB3" w:rsidRDefault="00132EB3" w:rsidP="00132EB3">
      <w:pPr>
        <w:numPr>
          <w:ilvl w:val="0"/>
          <w:numId w:val="20"/>
        </w:numPr>
        <w:suppressAutoHyphens/>
        <w:spacing w:line="360" w:lineRule="auto"/>
        <w:ind w:left="0" w:firstLine="851"/>
        <w:rPr>
          <w:sz w:val="28"/>
          <w:szCs w:val="28"/>
        </w:rPr>
      </w:pPr>
      <w:r w:rsidRPr="00132EB3">
        <w:rPr>
          <w:sz w:val="28"/>
          <w:szCs w:val="28"/>
        </w:rPr>
        <w:t>Дата сбора</w:t>
      </w:r>
    </w:p>
    <w:p w:rsidR="00132EB3" w:rsidRPr="00132EB3" w:rsidRDefault="00132EB3" w:rsidP="00132EB3">
      <w:pPr>
        <w:numPr>
          <w:ilvl w:val="0"/>
          <w:numId w:val="20"/>
        </w:numPr>
        <w:suppressAutoHyphens/>
        <w:spacing w:line="360" w:lineRule="auto"/>
        <w:ind w:left="0" w:firstLine="851"/>
        <w:rPr>
          <w:sz w:val="28"/>
          <w:szCs w:val="28"/>
        </w:rPr>
      </w:pPr>
      <w:r w:rsidRPr="00132EB3">
        <w:rPr>
          <w:sz w:val="28"/>
          <w:szCs w:val="28"/>
        </w:rPr>
        <w:t xml:space="preserve"> Ссылка на товар</w:t>
      </w:r>
    </w:p>
    <w:p w:rsidR="00132EB3" w:rsidRPr="00132EB3" w:rsidRDefault="00132EB3" w:rsidP="00132EB3">
      <w:pPr>
        <w:numPr>
          <w:ilvl w:val="0"/>
          <w:numId w:val="20"/>
        </w:numPr>
        <w:suppressAutoHyphens/>
        <w:spacing w:line="360" w:lineRule="auto"/>
        <w:ind w:left="0" w:firstLine="851"/>
        <w:rPr>
          <w:sz w:val="28"/>
          <w:szCs w:val="28"/>
          <w:lang w:val="ru-RU"/>
        </w:rPr>
      </w:pPr>
      <w:r w:rsidRPr="00132EB3">
        <w:rPr>
          <w:sz w:val="28"/>
          <w:szCs w:val="28"/>
          <w:lang w:val="ru-RU"/>
        </w:rPr>
        <w:t xml:space="preserve"> Компания (интернет-магазин), с которой был собран товар</w:t>
      </w:r>
    </w:p>
    <w:p w:rsidR="00132EB3" w:rsidRPr="00132EB3" w:rsidRDefault="00132EB3" w:rsidP="00132EB3">
      <w:pPr>
        <w:numPr>
          <w:ilvl w:val="0"/>
          <w:numId w:val="20"/>
        </w:numPr>
        <w:suppressAutoHyphens/>
        <w:spacing w:line="360" w:lineRule="auto"/>
        <w:ind w:left="0" w:firstLine="851"/>
        <w:rPr>
          <w:sz w:val="28"/>
          <w:szCs w:val="28"/>
        </w:rPr>
      </w:pPr>
      <w:bookmarkStart w:id="5" w:name="__DdeLink__110_980304878"/>
      <w:r w:rsidRPr="00132EB3">
        <w:rPr>
          <w:sz w:val="28"/>
          <w:szCs w:val="28"/>
        </w:rPr>
        <w:t>Бренд</w:t>
      </w:r>
      <w:bookmarkEnd w:id="5"/>
    </w:p>
    <w:p w:rsidR="00132EB3" w:rsidRPr="00132EB3" w:rsidRDefault="00132EB3" w:rsidP="00132EB3">
      <w:pPr>
        <w:spacing w:line="360" w:lineRule="auto"/>
        <w:ind w:firstLine="851"/>
        <w:rPr>
          <w:sz w:val="28"/>
          <w:szCs w:val="28"/>
        </w:rPr>
      </w:pPr>
      <w:r w:rsidRPr="00132EB3">
        <w:rPr>
          <w:sz w:val="28"/>
          <w:szCs w:val="28"/>
        </w:rPr>
        <w:t xml:space="preserve">У всех товаров собираются: </w:t>
      </w:r>
    </w:p>
    <w:p w:rsidR="00132EB3" w:rsidRPr="00132EB3" w:rsidRDefault="00132EB3" w:rsidP="00132EB3">
      <w:pPr>
        <w:numPr>
          <w:ilvl w:val="0"/>
          <w:numId w:val="21"/>
        </w:numPr>
        <w:suppressAutoHyphens/>
        <w:spacing w:line="360" w:lineRule="auto"/>
        <w:ind w:left="0" w:firstLine="851"/>
        <w:rPr>
          <w:sz w:val="28"/>
          <w:szCs w:val="28"/>
        </w:rPr>
      </w:pPr>
      <w:r w:rsidRPr="00132EB3">
        <w:rPr>
          <w:sz w:val="28"/>
          <w:szCs w:val="28"/>
        </w:rPr>
        <w:t>наименование</w:t>
      </w:r>
    </w:p>
    <w:p w:rsidR="00132EB3" w:rsidRPr="00132EB3" w:rsidRDefault="00132EB3" w:rsidP="00132EB3">
      <w:pPr>
        <w:numPr>
          <w:ilvl w:val="0"/>
          <w:numId w:val="21"/>
        </w:numPr>
        <w:suppressAutoHyphens/>
        <w:spacing w:line="360" w:lineRule="auto"/>
        <w:ind w:left="0" w:firstLine="851"/>
        <w:rPr>
          <w:sz w:val="28"/>
          <w:szCs w:val="28"/>
        </w:rPr>
      </w:pPr>
      <w:r w:rsidRPr="00132EB3">
        <w:rPr>
          <w:sz w:val="28"/>
          <w:szCs w:val="28"/>
        </w:rPr>
        <w:t>текст категории</w:t>
      </w:r>
    </w:p>
    <w:p w:rsidR="00132EB3" w:rsidRPr="00132EB3" w:rsidRDefault="00132EB3" w:rsidP="00132EB3">
      <w:pPr>
        <w:numPr>
          <w:ilvl w:val="0"/>
          <w:numId w:val="21"/>
        </w:numPr>
        <w:suppressAutoHyphens/>
        <w:spacing w:line="360" w:lineRule="auto"/>
        <w:ind w:left="0" w:firstLine="851"/>
        <w:rPr>
          <w:sz w:val="28"/>
          <w:szCs w:val="28"/>
        </w:rPr>
      </w:pPr>
      <w:r w:rsidRPr="00132EB3">
        <w:rPr>
          <w:sz w:val="28"/>
          <w:szCs w:val="28"/>
        </w:rPr>
        <w:t>статус</w:t>
      </w:r>
    </w:p>
    <w:p w:rsidR="00132EB3" w:rsidRPr="00132EB3" w:rsidRDefault="00132EB3" w:rsidP="00132EB3">
      <w:pPr>
        <w:numPr>
          <w:ilvl w:val="0"/>
          <w:numId w:val="21"/>
        </w:numPr>
        <w:suppressAutoHyphens/>
        <w:spacing w:line="360" w:lineRule="auto"/>
        <w:ind w:left="0" w:firstLine="851"/>
        <w:rPr>
          <w:sz w:val="28"/>
          <w:szCs w:val="28"/>
        </w:rPr>
      </w:pPr>
      <w:r w:rsidRPr="00132EB3">
        <w:rPr>
          <w:sz w:val="28"/>
          <w:szCs w:val="28"/>
        </w:rPr>
        <w:t>цена, ссылка на изображение</w:t>
      </w:r>
    </w:p>
    <w:p w:rsidR="00132EB3" w:rsidRPr="00132EB3" w:rsidRDefault="00132EB3" w:rsidP="00132EB3">
      <w:pPr>
        <w:numPr>
          <w:ilvl w:val="0"/>
          <w:numId w:val="21"/>
        </w:numPr>
        <w:suppressAutoHyphens/>
        <w:spacing w:line="360" w:lineRule="auto"/>
        <w:ind w:left="0" w:firstLine="851"/>
        <w:rPr>
          <w:sz w:val="28"/>
          <w:szCs w:val="28"/>
        </w:rPr>
      </w:pPr>
      <w:r w:rsidRPr="00132EB3">
        <w:rPr>
          <w:sz w:val="28"/>
          <w:szCs w:val="28"/>
        </w:rPr>
        <w:t>артикул товара на сайте</w:t>
      </w:r>
    </w:p>
    <w:p w:rsidR="00132EB3" w:rsidRPr="00132EB3" w:rsidRDefault="00132EB3" w:rsidP="00132EB3">
      <w:pPr>
        <w:numPr>
          <w:ilvl w:val="0"/>
          <w:numId w:val="21"/>
        </w:numPr>
        <w:suppressAutoHyphens/>
        <w:spacing w:line="360" w:lineRule="auto"/>
        <w:ind w:left="0" w:firstLine="851"/>
        <w:rPr>
          <w:sz w:val="28"/>
          <w:szCs w:val="28"/>
        </w:rPr>
      </w:pPr>
      <w:r w:rsidRPr="00132EB3">
        <w:rPr>
          <w:sz w:val="28"/>
          <w:szCs w:val="28"/>
        </w:rPr>
        <w:t>дата сбора</w:t>
      </w:r>
    </w:p>
    <w:p w:rsidR="00132EB3" w:rsidRPr="00132EB3" w:rsidRDefault="00132EB3" w:rsidP="00132EB3">
      <w:pPr>
        <w:numPr>
          <w:ilvl w:val="0"/>
          <w:numId w:val="21"/>
        </w:numPr>
        <w:suppressAutoHyphens/>
        <w:spacing w:line="360" w:lineRule="auto"/>
        <w:ind w:left="0" w:firstLine="851"/>
        <w:rPr>
          <w:sz w:val="28"/>
          <w:szCs w:val="28"/>
        </w:rPr>
      </w:pPr>
      <w:r w:rsidRPr="00132EB3">
        <w:rPr>
          <w:sz w:val="28"/>
          <w:szCs w:val="28"/>
        </w:rPr>
        <w:t>ссылка на товар</w:t>
      </w:r>
    </w:p>
    <w:p w:rsidR="00132EB3" w:rsidRPr="00132EB3" w:rsidRDefault="00132EB3" w:rsidP="00132EB3">
      <w:pPr>
        <w:numPr>
          <w:ilvl w:val="0"/>
          <w:numId w:val="21"/>
        </w:numPr>
        <w:suppressAutoHyphens/>
        <w:spacing w:line="360" w:lineRule="auto"/>
        <w:ind w:left="0" w:firstLine="851"/>
        <w:rPr>
          <w:sz w:val="28"/>
          <w:szCs w:val="28"/>
        </w:rPr>
      </w:pPr>
      <w:r w:rsidRPr="00132EB3">
        <w:rPr>
          <w:sz w:val="28"/>
          <w:szCs w:val="28"/>
        </w:rPr>
        <w:lastRenderedPageBreak/>
        <w:t>ссылка на изображение</w:t>
      </w:r>
    </w:p>
    <w:p w:rsidR="00132EB3" w:rsidRPr="00132EB3" w:rsidRDefault="00132EB3" w:rsidP="00132EB3">
      <w:pPr>
        <w:spacing w:line="360" w:lineRule="auto"/>
        <w:ind w:firstLine="851"/>
        <w:rPr>
          <w:sz w:val="28"/>
          <w:szCs w:val="28"/>
          <w:lang w:val="ru-RU"/>
        </w:rPr>
      </w:pPr>
      <w:r w:rsidRPr="00132EB3">
        <w:rPr>
          <w:sz w:val="28"/>
          <w:szCs w:val="28"/>
          <w:lang w:val="ru-RU"/>
        </w:rPr>
        <w:t>И только для некоторых компаний собираются:</w:t>
      </w:r>
    </w:p>
    <w:p w:rsidR="00132EB3" w:rsidRPr="00132EB3" w:rsidRDefault="00132EB3" w:rsidP="00132EB3">
      <w:pPr>
        <w:numPr>
          <w:ilvl w:val="0"/>
          <w:numId w:val="22"/>
        </w:numPr>
        <w:suppressAutoHyphens/>
        <w:spacing w:line="360" w:lineRule="auto"/>
        <w:ind w:left="0" w:firstLine="851"/>
        <w:rPr>
          <w:sz w:val="28"/>
          <w:szCs w:val="28"/>
        </w:rPr>
      </w:pPr>
      <w:r w:rsidRPr="00132EB3">
        <w:rPr>
          <w:sz w:val="28"/>
          <w:szCs w:val="28"/>
        </w:rPr>
        <w:t>Характеристики товаров</w:t>
      </w:r>
    </w:p>
    <w:p w:rsidR="00132EB3" w:rsidRPr="00132EB3" w:rsidRDefault="00132EB3" w:rsidP="00132EB3">
      <w:pPr>
        <w:numPr>
          <w:ilvl w:val="0"/>
          <w:numId w:val="22"/>
        </w:numPr>
        <w:suppressAutoHyphens/>
        <w:spacing w:line="360" w:lineRule="auto"/>
        <w:ind w:left="0" w:firstLine="851"/>
        <w:rPr>
          <w:sz w:val="28"/>
          <w:szCs w:val="28"/>
        </w:rPr>
      </w:pPr>
      <w:r w:rsidRPr="00132EB3">
        <w:rPr>
          <w:sz w:val="28"/>
          <w:szCs w:val="28"/>
        </w:rPr>
        <w:t>Описание</w:t>
      </w:r>
    </w:p>
    <w:p w:rsidR="00132EB3" w:rsidRPr="00132EB3" w:rsidRDefault="00132EB3" w:rsidP="00132EB3">
      <w:pPr>
        <w:numPr>
          <w:ilvl w:val="0"/>
          <w:numId w:val="22"/>
        </w:numPr>
        <w:suppressAutoHyphens/>
        <w:spacing w:line="360" w:lineRule="auto"/>
        <w:ind w:left="0" w:firstLine="851"/>
        <w:rPr>
          <w:sz w:val="28"/>
          <w:szCs w:val="28"/>
        </w:rPr>
      </w:pPr>
      <w:r w:rsidRPr="00132EB3">
        <w:rPr>
          <w:sz w:val="28"/>
          <w:szCs w:val="28"/>
        </w:rPr>
        <w:t>Бренд</w:t>
      </w:r>
    </w:p>
    <w:p w:rsidR="00132EB3" w:rsidRPr="00132EB3" w:rsidRDefault="00132EB3" w:rsidP="00132EB3">
      <w:pPr>
        <w:spacing w:line="360" w:lineRule="auto"/>
        <w:ind w:firstLine="851"/>
        <w:rPr>
          <w:sz w:val="28"/>
          <w:szCs w:val="28"/>
          <w:lang w:val="ru-RU"/>
        </w:rPr>
      </w:pPr>
      <w:r w:rsidRPr="00132EB3">
        <w:rPr>
          <w:sz w:val="28"/>
          <w:szCs w:val="28"/>
          <w:lang w:val="ru-RU"/>
        </w:rPr>
        <w:t>Среди товаров у который есть привязка к категории</w:t>
      </w:r>
    </w:p>
    <w:p w:rsidR="00132EB3" w:rsidRPr="00132EB3" w:rsidRDefault="00132EB3" w:rsidP="00132EB3">
      <w:pPr>
        <w:spacing w:line="360" w:lineRule="auto"/>
        <w:ind w:firstLine="851"/>
        <w:rPr>
          <w:sz w:val="28"/>
          <w:szCs w:val="28"/>
          <w:lang w:val="ru-RU"/>
        </w:rPr>
      </w:pPr>
      <w:r w:rsidRPr="00132EB3">
        <w:rPr>
          <w:sz w:val="28"/>
          <w:szCs w:val="28"/>
          <w:lang w:val="ru-RU"/>
        </w:rPr>
        <w:t>товаров с характеристиками:  382087</w:t>
      </w:r>
    </w:p>
    <w:p w:rsidR="00132EB3" w:rsidRPr="00132EB3" w:rsidRDefault="00132EB3" w:rsidP="00132EB3">
      <w:pPr>
        <w:spacing w:line="360" w:lineRule="auto"/>
        <w:ind w:firstLine="851"/>
        <w:rPr>
          <w:sz w:val="28"/>
          <w:szCs w:val="28"/>
          <w:lang w:val="ru-RU"/>
        </w:rPr>
      </w:pPr>
      <w:r w:rsidRPr="00132EB3">
        <w:rPr>
          <w:sz w:val="28"/>
          <w:szCs w:val="28"/>
          <w:lang w:val="ru-RU"/>
        </w:rPr>
        <w:t>С описанием: 209651</w:t>
      </w:r>
    </w:p>
    <w:p w:rsidR="00132EB3" w:rsidRPr="00132EB3" w:rsidRDefault="00132EB3" w:rsidP="00132EB3">
      <w:pPr>
        <w:spacing w:line="360" w:lineRule="auto"/>
        <w:ind w:firstLine="851"/>
        <w:rPr>
          <w:sz w:val="28"/>
          <w:szCs w:val="28"/>
          <w:lang w:val="ru-RU"/>
        </w:rPr>
      </w:pPr>
      <w:r w:rsidRPr="00132EB3">
        <w:rPr>
          <w:sz w:val="28"/>
          <w:szCs w:val="28"/>
          <w:lang w:val="ru-RU"/>
        </w:rPr>
        <w:t>С брендами: 1284510</w:t>
      </w:r>
    </w:p>
    <w:p w:rsidR="00132EB3" w:rsidRPr="00132EB3" w:rsidRDefault="00132EB3" w:rsidP="00132EB3">
      <w:pPr>
        <w:spacing w:before="57" w:after="57" w:line="360" w:lineRule="auto"/>
        <w:ind w:firstLine="851"/>
        <w:rPr>
          <w:sz w:val="28"/>
          <w:szCs w:val="28"/>
          <w:lang w:val="ru-RU"/>
        </w:rPr>
      </w:pPr>
      <w:r w:rsidRPr="00132EB3">
        <w:rPr>
          <w:sz w:val="28"/>
          <w:szCs w:val="28"/>
          <w:lang w:val="ru-RU"/>
        </w:rPr>
        <w:t>Данные о привязках верны, и без ошибок. Так утверждал стейкхолдер, но, как оказалось, этому утверждению нельзя доверять.</w:t>
      </w:r>
    </w:p>
    <w:p w:rsidR="00132EB3" w:rsidRPr="00132EB3" w:rsidRDefault="00132EB3" w:rsidP="00132EB3">
      <w:pPr>
        <w:spacing w:before="57" w:after="57" w:line="360" w:lineRule="auto"/>
        <w:ind w:firstLine="851"/>
        <w:rPr>
          <w:sz w:val="28"/>
          <w:szCs w:val="28"/>
          <w:lang w:val="ru-RU"/>
        </w:rPr>
      </w:pPr>
      <w:r w:rsidRPr="00132EB3">
        <w:rPr>
          <w:sz w:val="28"/>
          <w:szCs w:val="28"/>
          <w:lang w:val="ru-RU"/>
        </w:rPr>
        <w:t>Для построения первой версии модели машинного обучения было решено использовать текстовую информацию, поскольку она наиболее полно характеризует категорию товара:</w:t>
      </w:r>
    </w:p>
    <w:p w:rsidR="00132EB3" w:rsidRPr="00132EB3" w:rsidRDefault="00132EB3" w:rsidP="00132EB3">
      <w:pPr>
        <w:numPr>
          <w:ilvl w:val="0"/>
          <w:numId w:val="23"/>
        </w:numPr>
        <w:suppressAutoHyphens/>
        <w:spacing w:line="360" w:lineRule="auto"/>
        <w:ind w:left="0" w:firstLine="851"/>
        <w:rPr>
          <w:sz w:val="28"/>
          <w:szCs w:val="28"/>
        </w:rPr>
      </w:pPr>
      <w:r w:rsidRPr="00132EB3">
        <w:rPr>
          <w:sz w:val="28"/>
          <w:szCs w:val="28"/>
        </w:rPr>
        <w:t>Наименование</w:t>
      </w:r>
    </w:p>
    <w:p w:rsidR="00132EB3" w:rsidRPr="00132EB3" w:rsidRDefault="00132EB3" w:rsidP="00132EB3">
      <w:pPr>
        <w:numPr>
          <w:ilvl w:val="0"/>
          <w:numId w:val="23"/>
        </w:numPr>
        <w:suppressAutoHyphens/>
        <w:spacing w:line="360" w:lineRule="auto"/>
        <w:ind w:left="0" w:firstLine="851"/>
        <w:rPr>
          <w:sz w:val="28"/>
          <w:szCs w:val="28"/>
        </w:rPr>
      </w:pPr>
      <w:r w:rsidRPr="00132EB3">
        <w:rPr>
          <w:sz w:val="28"/>
          <w:szCs w:val="28"/>
        </w:rPr>
        <w:t>Текст категории</w:t>
      </w:r>
    </w:p>
    <w:p w:rsidR="00132EB3" w:rsidRPr="00132EB3" w:rsidRDefault="00132EB3" w:rsidP="00132EB3">
      <w:pPr>
        <w:numPr>
          <w:ilvl w:val="0"/>
          <w:numId w:val="23"/>
        </w:numPr>
        <w:suppressAutoHyphens/>
        <w:spacing w:line="360" w:lineRule="auto"/>
        <w:ind w:left="0" w:firstLine="851"/>
        <w:rPr>
          <w:sz w:val="28"/>
          <w:szCs w:val="28"/>
        </w:rPr>
      </w:pPr>
      <w:r w:rsidRPr="00132EB3">
        <w:rPr>
          <w:sz w:val="28"/>
          <w:szCs w:val="28"/>
        </w:rPr>
        <w:t>Характеристики</w:t>
      </w:r>
    </w:p>
    <w:p w:rsidR="00132EB3" w:rsidRPr="00132EB3" w:rsidRDefault="00132EB3" w:rsidP="00132EB3">
      <w:pPr>
        <w:spacing w:before="57" w:after="57" w:line="360" w:lineRule="auto"/>
        <w:ind w:firstLine="851"/>
        <w:rPr>
          <w:sz w:val="28"/>
          <w:szCs w:val="28"/>
          <w:lang w:val="ru-RU"/>
        </w:rPr>
      </w:pPr>
      <w:r w:rsidRPr="00132EB3">
        <w:rPr>
          <w:sz w:val="28"/>
          <w:szCs w:val="28"/>
          <w:lang w:val="ru-RU"/>
        </w:rPr>
        <w:t>Поскольку многие товары в обучающей выбор</w:t>
      </w:r>
      <w:r w:rsidR="00E9267E">
        <w:rPr>
          <w:sz w:val="28"/>
          <w:szCs w:val="28"/>
          <w:lang w:val="ru-RU"/>
        </w:rPr>
        <w:t>к</w:t>
      </w:r>
      <w:r w:rsidRPr="00132EB3">
        <w:rPr>
          <w:sz w:val="28"/>
          <w:szCs w:val="28"/>
          <w:lang w:val="ru-RU"/>
        </w:rPr>
        <w:t>е не имеют описания, эту информацию решено не включать в обучающую выборку.</w:t>
      </w:r>
    </w:p>
    <w:p w:rsidR="00132EB3" w:rsidRPr="00132EB3" w:rsidRDefault="00132EB3" w:rsidP="00132EB3">
      <w:pPr>
        <w:spacing w:before="57" w:after="57" w:line="360" w:lineRule="auto"/>
        <w:ind w:firstLine="851"/>
        <w:rPr>
          <w:sz w:val="28"/>
          <w:szCs w:val="28"/>
          <w:lang w:val="ru-RU"/>
        </w:rPr>
      </w:pPr>
      <w:r w:rsidRPr="00132EB3">
        <w:rPr>
          <w:sz w:val="28"/>
          <w:szCs w:val="28"/>
          <w:lang w:val="ru-RU"/>
        </w:rPr>
        <w:t>Бренды также были исключены, поскольку они содержат много ошибок, и определяются автоматически через наименование товара.</w:t>
      </w:r>
    </w:p>
    <w:p w:rsidR="00132EB3" w:rsidRPr="00132EB3" w:rsidRDefault="00132EB3" w:rsidP="00132EB3">
      <w:pPr>
        <w:spacing w:before="57" w:after="57" w:line="360" w:lineRule="auto"/>
        <w:ind w:firstLine="851"/>
        <w:rPr>
          <w:sz w:val="28"/>
          <w:szCs w:val="28"/>
        </w:rPr>
      </w:pPr>
      <w:r w:rsidRPr="00132EB3">
        <w:rPr>
          <w:sz w:val="28"/>
          <w:szCs w:val="28"/>
          <w:lang w:val="ru-RU"/>
        </w:rPr>
        <w:t xml:space="preserve">Картинки так же можно использовать, но хорошее качество в классификации они способны показать лишь при использовании глубокого обучения, на многослойных нейронных сетях, которые способны генерировать высокоуровневые признаки из изображений. Но для их обучения требуется большое количество изображений и вычислительных ресурсов. </w:t>
      </w:r>
      <w:r w:rsidRPr="00132EB3">
        <w:rPr>
          <w:sz w:val="28"/>
          <w:szCs w:val="28"/>
        </w:rPr>
        <w:t>Поэтому для</w:t>
      </w:r>
      <w:r w:rsidR="00702E86">
        <w:rPr>
          <w:sz w:val="28"/>
          <w:szCs w:val="28"/>
          <w:lang w:val="ru-RU"/>
        </w:rPr>
        <w:t xml:space="preserve"> </w:t>
      </w:r>
      <w:r w:rsidRPr="00132EB3">
        <w:rPr>
          <w:sz w:val="28"/>
          <w:szCs w:val="28"/>
        </w:rPr>
        <w:t>начала</w:t>
      </w:r>
      <w:r w:rsidR="00702E86">
        <w:rPr>
          <w:sz w:val="28"/>
          <w:szCs w:val="28"/>
          <w:lang w:val="ru-RU"/>
        </w:rPr>
        <w:t xml:space="preserve"> </w:t>
      </w:r>
      <w:r w:rsidRPr="00132EB3">
        <w:rPr>
          <w:sz w:val="28"/>
          <w:szCs w:val="28"/>
        </w:rPr>
        <w:t>было решено их не использовать.</w:t>
      </w:r>
    </w:p>
    <w:p w:rsidR="002132C2" w:rsidRPr="00132EB3" w:rsidRDefault="00132EB3" w:rsidP="00132EB3">
      <w:pPr>
        <w:spacing w:line="360" w:lineRule="auto"/>
        <w:rPr>
          <w:sz w:val="28"/>
          <w:szCs w:val="28"/>
          <w:lang w:val="ru-RU"/>
        </w:rPr>
      </w:pPr>
      <w:r w:rsidRPr="00132EB3">
        <w:rPr>
          <w:sz w:val="28"/>
          <w:szCs w:val="28"/>
          <w:lang w:val="ru-RU"/>
        </w:rPr>
        <w:t>После отсеивания пропусков и лишних данных было получено 342012 товаров.</w:t>
      </w:r>
    </w:p>
    <w:p w:rsidR="00132EB3" w:rsidRDefault="00132EB3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132EB3" w:rsidRPr="00132EB3" w:rsidRDefault="00132EB3" w:rsidP="00132EB3">
      <w:pPr>
        <w:pStyle w:val="1"/>
        <w:numPr>
          <w:ilvl w:val="0"/>
          <w:numId w:val="19"/>
        </w:numPr>
        <w:suppressAutoHyphens/>
        <w:spacing w:before="480" w:line="360" w:lineRule="auto"/>
        <w:rPr>
          <w:b/>
          <w:lang w:val="ru-RU"/>
        </w:rPr>
      </w:pPr>
      <w:bookmarkStart w:id="6" w:name="_Toc513025045"/>
      <w:bookmarkStart w:id="7" w:name="_Toc513457115"/>
      <w:bookmarkStart w:id="8" w:name="_Toc513657438"/>
      <w:r w:rsidRPr="00132EB3">
        <w:rPr>
          <w:b/>
          <w:lang w:val="ru-RU"/>
        </w:rPr>
        <w:lastRenderedPageBreak/>
        <w:t>Анализ и подготовка собранных данных</w:t>
      </w:r>
      <w:bookmarkEnd w:id="6"/>
      <w:bookmarkEnd w:id="7"/>
      <w:bookmarkEnd w:id="8"/>
    </w:p>
    <w:p w:rsidR="00132EB3" w:rsidRPr="00132EB3" w:rsidRDefault="00132EB3" w:rsidP="00132EB3">
      <w:pPr>
        <w:spacing w:before="57" w:after="57" w:line="360" w:lineRule="auto"/>
        <w:ind w:firstLine="851"/>
        <w:rPr>
          <w:sz w:val="28"/>
          <w:szCs w:val="28"/>
          <w:lang w:val="ru-RU"/>
        </w:rPr>
      </w:pPr>
      <w:r w:rsidRPr="00132EB3">
        <w:rPr>
          <w:sz w:val="28"/>
          <w:szCs w:val="28"/>
          <w:lang w:val="ru-RU"/>
        </w:rPr>
        <w:t xml:space="preserve">Прежде чем как либо обрабатывать данные, нужно их проанализировать. Нужно понять какие ошибки встречаются в данных. Возможно где-то может не хватать данных. Для начала найдем выбросы. </w:t>
      </w:r>
    </w:p>
    <w:p w:rsidR="00132EB3" w:rsidRPr="00132EB3" w:rsidRDefault="00132EB3" w:rsidP="00132EB3">
      <w:pPr>
        <w:spacing w:before="57" w:after="57" w:line="360" w:lineRule="auto"/>
        <w:ind w:firstLine="851"/>
        <w:rPr>
          <w:sz w:val="28"/>
          <w:szCs w:val="28"/>
          <w:lang w:val="ru-RU"/>
        </w:rPr>
      </w:pPr>
      <w:r w:rsidRPr="00132EB3">
        <w:rPr>
          <w:sz w:val="28"/>
          <w:szCs w:val="28"/>
          <w:lang w:val="ru-RU"/>
        </w:rPr>
        <w:t>Для начала посмотрим как выглядят наименования и категории товаров. Для этого выведем 5 товаров в виде таблицы.</w:t>
      </w:r>
      <w:r w:rsidR="00514CBF">
        <w:rPr>
          <w:sz w:val="28"/>
          <w:szCs w:val="28"/>
          <w:lang w:val="ru-RU"/>
        </w:rPr>
        <w:t xml:space="preserve"> Таблица представлена на рисунке 1.</w:t>
      </w:r>
    </w:p>
    <w:p w:rsidR="00132EB3" w:rsidRPr="00132EB3" w:rsidRDefault="00132EB3" w:rsidP="00514CBF">
      <w:pPr>
        <w:spacing w:before="57" w:after="57" w:line="360" w:lineRule="auto"/>
        <w:ind w:firstLine="851"/>
        <w:jc w:val="center"/>
        <w:rPr>
          <w:sz w:val="28"/>
          <w:szCs w:val="28"/>
          <w:lang w:val="ru-RU"/>
        </w:rPr>
      </w:pPr>
      <w:r w:rsidRPr="00132EB3">
        <w:rPr>
          <w:noProof/>
          <w:sz w:val="28"/>
          <w:szCs w:val="28"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36195</wp:posOffset>
            </wp:positionV>
            <wp:extent cx="6155690" cy="1320165"/>
            <wp:effectExtent l="19050" t="0" r="0" b="0"/>
            <wp:wrapSquare wrapText="largest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690" cy="13201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14CBF">
        <w:rPr>
          <w:sz w:val="28"/>
          <w:szCs w:val="28"/>
          <w:lang w:val="ru-RU"/>
        </w:rPr>
        <w:t>Рис. 1 - Н</w:t>
      </w:r>
      <w:r w:rsidR="00514CBF" w:rsidRPr="00132EB3">
        <w:rPr>
          <w:sz w:val="28"/>
          <w:szCs w:val="28"/>
          <w:lang w:val="ru-RU"/>
        </w:rPr>
        <w:t>аименования и категории товаров</w:t>
      </w:r>
      <w:r w:rsidR="00514CBF">
        <w:rPr>
          <w:sz w:val="28"/>
          <w:szCs w:val="28"/>
          <w:lang w:val="ru-RU"/>
        </w:rPr>
        <w:t>.</w:t>
      </w:r>
    </w:p>
    <w:p w:rsidR="00132EB3" w:rsidRPr="00132EB3" w:rsidRDefault="00132EB3" w:rsidP="00132EB3">
      <w:pPr>
        <w:spacing w:before="57" w:after="57" w:line="360" w:lineRule="auto"/>
        <w:ind w:firstLine="851"/>
        <w:rPr>
          <w:sz w:val="28"/>
          <w:szCs w:val="28"/>
          <w:lang w:val="ru-RU"/>
        </w:rPr>
      </w:pPr>
      <w:r w:rsidRPr="00132EB3">
        <w:rPr>
          <w:sz w:val="28"/>
          <w:szCs w:val="28"/>
          <w:lang w:val="ru-RU"/>
        </w:rPr>
        <w:t xml:space="preserve">В таблице </w:t>
      </w:r>
      <w:r w:rsidRPr="00132EB3">
        <w:rPr>
          <w:sz w:val="28"/>
          <w:szCs w:val="28"/>
        </w:rPr>
        <w:t>id</w:t>
      </w:r>
      <w:r w:rsidRPr="00132EB3">
        <w:rPr>
          <w:sz w:val="28"/>
          <w:szCs w:val="28"/>
          <w:lang w:val="ru-RU"/>
        </w:rPr>
        <w:t xml:space="preserve"> — это идентификатор товара в базе, </w:t>
      </w:r>
      <w:r w:rsidRPr="00132EB3">
        <w:rPr>
          <w:sz w:val="28"/>
          <w:szCs w:val="28"/>
        </w:rPr>
        <w:t>name</w:t>
      </w:r>
      <w:r w:rsidRPr="00132EB3">
        <w:rPr>
          <w:sz w:val="28"/>
          <w:szCs w:val="28"/>
          <w:lang w:val="ru-RU"/>
        </w:rPr>
        <w:t xml:space="preserve"> — наименование, </w:t>
      </w:r>
      <w:r w:rsidRPr="00132EB3">
        <w:rPr>
          <w:sz w:val="28"/>
          <w:szCs w:val="28"/>
        </w:rPr>
        <w:t>category</w:t>
      </w:r>
      <w:r w:rsidRPr="00132EB3">
        <w:rPr>
          <w:sz w:val="28"/>
          <w:szCs w:val="28"/>
          <w:lang w:val="ru-RU"/>
        </w:rPr>
        <w:t xml:space="preserve"> — текст категории, </w:t>
      </w:r>
      <w:r w:rsidRPr="00132EB3">
        <w:rPr>
          <w:sz w:val="28"/>
          <w:szCs w:val="28"/>
        </w:rPr>
        <w:t>our</w:t>
      </w:r>
      <w:r w:rsidRPr="00132EB3">
        <w:rPr>
          <w:sz w:val="28"/>
          <w:szCs w:val="28"/>
          <w:lang w:val="ru-RU"/>
        </w:rPr>
        <w:t>_</w:t>
      </w:r>
      <w:r w:rsidRPr="00132EB3">
        <w:rPr>
          <w:sz w:val="28"/>
          <w:szCs w:val="28"/>
        </w:rPr>
        <w:t>catalog</w:t>
      </w:r>
      <w:r w:rsidRPr="00132EB3">
        <w:rPr>
          <w:sz w:val="28"/>
          <w:szCs w:val="28"/>
          <w:lang w:val="ru-RU"/>
        </w:rPr>
        <w:t>_</w:t>
      </w:r>
      <w:r w:rsidRPr="00132EB3">
        <w:rPr>
          <w:sz w:val="28"/>
          <w:szCs w:val="28"/>
        </w:rPr>
        <w:t>id</w:t>
      </w:r>
      <w:r w:rsidRPr="00132EB3">
        <w:rPr>
          <w:sz w:val="28"/>
          <w:szCs w:val="28"/>
          <w:lang w:val="ru-RU"/>
        </w:rPr>
        <w:t xml:space="preserve"> — идентификатор каталога.</w:t>
      </w:r>
    </w:p>
    <w:p w:rsidR="00132EB3" w:rsidRPr="00132EB3" w:rsidRDefault="00132EB3" w:rsidP="00132EB3">
      <w:pPr>
        <w:spacing w:before="57" w:after="57" w:line="360" w:lineRule="auto"/>
        <w:ind w:firstLine="851"/>
        <w:rPr>
          <w:sz w:val="28"/>
          <w:szCs w:val="28"/>
          <w:lang w:val="ru-RU"/>
        </w:rPr>
      </w:pPr>
      <w:r w:rsidRPr="00132EB3">
        <w:rPr>
          <w:sz w:val="28"/>
          <w:szCs w:val="28"/>
          <w:lang w:val="ru-RU"/>
        </w:rPr>
        <w:t>Как мы видим наименования и текст категории содержат различный регистр символов, символы пунктуации, и прочие символы, которые необходимо заменить на пробел. Символы верхнего регистра необходимо перевести в нижний. Необходимо оставить только буквы, числа и пробелы. К тому же в тексте встречаются слова, состоящие только из чисел, такие слова тоже удалим.</w:t>
      </w:r>
    </w:p>
    <w:p w:rsidR="00132EB3" w:rsidRPr="00132EB3" w:rsidRDefault="00132EB3" w:rsidP="00132EB3">
      <w:pPr>
        <w:spacing w:before="57" w:after="57" w:line="360" w:lineRule="auto"/>
        <w:ind w:firstLine="851"/>
        <w:rPr>
          <w:sz w:val="28"/>
          <w:szCs w:val="28"/>
          <w:lang w:val="ru-RU"/>
        </w:rPr>
      </w:pPr>
      <w:r w:rsidRPr="00132EB3">
        <w:rPr>
          <w:sz w:val="28"/>
          <w:szCs w:val="28"/>
          <w:lang w:val="ru-RU"/>
        </w:rPr>
        <w:t>Структура каталога имеет 4 уровня вложенности. Но товары относятся только к последнему 4-му уровню. Т.е. к первым трем уровням привязок товаров нет.</w:t>
      </w:r>
    </w:p>
    <w:p w:rsidR="00132EB3" w:rsidRPr="00132EB3" w:rsidRDefault="00132EB3" w:rsidP="00132EB3">
      <w:pPr>
        <w:spacing w:before="57" w:after="57" w:line="360" w:lineRule="auto"/>
        <w:ind w:firstLine="851"/>
        <w:rPr>
          <w:sz w:val="28"/>
          <w:szCs w:val="28"/>
          <w:lang w:val="ru-RU"/>
        </w:rPr>
      </w:pPr>
      <w:r w:rsidRPr="00132EB3">
        <w:rPr>
          <w:sz w:val="28"/>
          <w:szCs w:val="28"/>
          <w:lang w:val="ru-RU"/>
        </w:rPr>
        <w:t>К тому же были собраны характеристики товаров. Эти характеристики иметь привязку один товар ко многим характеристикам. Т.е. несколько записей характеристик могут относиться к одному товару. Посмотрим записи собранных из базы характеристик.</w:t>
      </w:r>
      <w:r w:rsidR="00514CBF">
        <w:rPr>
          <w:sz w:val="28"/>
          <w:szCs w:val="28"/>
          <w:lang w:val="ru-RU"/>
        </w:rPr>
        <w:t xml:space="preserve"> Характеристики представлены на рисунке 2.</w:t>
      </w:r>
    </w:p>
    <w:p w:rsidR="00132EB3" w:rsidRPr="00132EB3" w:rsidRDefault="00132EB3" w:rsidP="00514CBF">
      <w:pPr>
        <w:spacing w:before="57" w:after="57" w:line="360" w:lineRule="auto"/>
        <w:ind w:firstLine="851"/>
        <w:jc w:val="center"/>
        <w:rPr>
          <w:sz w:val="28"/>
          <w:szCs w:val="28"/>
          <w:lang w:val="ru-RU"/>
        </w:rPr>
      </w:pPr>
      <w:r w:rsidRPr="00132EB3">
        <w:rPr>
          <w:noProof/>
          <w:sz w:val="28"/>
          <w:szCs w:val="28"/>
          <w:lang w:eastAsia="ru-RU"/>
        </w:rPr>
        <w:lastRenderedPageBreak/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60960</wp:posOffset>
            </wp:positionV>
            <wp:extent cx="4074795" cy="1564640"/>
            <wp:effectExtent l="19050" t="0" r="190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795" cy="1564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14CBF">
        <w:rPr>
          <w:sz w:val="28"/>
          <w:szCs w:val="28"/>
          <w:lang w:val="ru-RU"/>
        </w:rPr>
        <w:t>Рис. 2 – Х</w:t>
      </w:r>
      <w:r w:rsidR="00514CBF" w:rsidRPr="00132EB3">
        <w:rPr>
          <w:sz w:val="28"/>
          <w:szCs w:val="28"/>
          <w:lang w:val="ru-RU"/>
        </w:rPr>
        <w:t>арактеристики</w:t>
      </w:r>
      <w:r w:rsidR="00514CBF">
        <w:rPr>
          <w:sz w:val="28"/>
          <w:szCs w:val="28"/>
          <w:lang w:val="ru-RU"/>
        </w:rPr>
        <w:t>.</w:t>
      </w:r>
    </w:p>
    <w:p w:rsidR="00132EB3" w:rsidRPr="00132EB3" w:rsidRDefault="00132EB3" w:rsidP="00132EB3">
      <w:pPr>
        <w:spacing w:before="57" w:after="57" w:line="360" w:lineRule="auto"/>
        <w:ind w:firstLine="851"/>
        <w:rPr>
          <w:sz w:val="28"/>
          <w:szCs w:val="28"/>
          <w:lang w:val="ru-RU"/>
        </w:rPr>
      </w:pPr>
      <w:r w:rsidRPr="00132EB3">
        <w:rPr>
          <w:sz w:val="28"/>
          <w:szCs w:val="28"/>
          <w:lang w:val="ru-RU"/>
        </w:rPr>
        <w:t xml:space="preserve">Здесь </w:t>
      </w:r>
      <w:r w:rsidRPr="00132EB3">
        <w:rPr>
          <w:sz w:val="28"/>
          <w:szCs w:val="28"/>
        </w:rPr>
        <w:t>group</w:t>
      </w:r>
      <w:r w:rsidRPr="00132EB3">
        <w:rPr>
          <w:sz w:val="28"/>
          <w:szCs w:val="28"/>
          <w:lang w:val="ru-RU"/>
        </w:rPr>
        <w:t>_</w:t>
      </w:r>
      <w:r w:rsidRPr="00132EB3">
        <w:rPr>
          <w:sz w:val="28"/>
          <w:szCs w:val="28"/>
        </w:rPr>
        <w:t>name</w:t>
      </w:r>
      <w:r w:rsidRPr="00132EB3">
        <w:rPr>
          <w:sz w:val="28"/>
          <w:szCs w:val="28"/>
          <w:lang w:val="ru-RU"/>
        </w:rPr>
        <w:t xml:space="preserve"> — это наименование группы характеристик. Характеристики могут быть сгруппированы. </w:t>
      </w:r>
      <w:r w:rsidRPr="00132EB3">
        <w:rPr>
          <w:sz w:val="28"/>
          <w:szCs w:val="28"/>
        </w:rPr>
        <w:t>feature</w:t>
      </w:r>
      <w:r w:rsidRPr="00132EB3">
        <w:rPr>
          <w:sz w:val="28"/>
          <w:szCs w:val="28"/>
          <w:lang w:val="ru-RU"/>
        </w:rPr>
        <w:t>_</w:t>
      </w:r>
      <w:r w:rsidRPr="00132EB3">
        <w:rPr>
          <w:sz w:val="28"/>
          <w:szCs w:val="28"/>
        </w:rPr>
        <w:t>name</w:t>
      </w:r>
      <w:r w:rsidRPr="00132EB3">
        <w:rPr>
          <w:sz w:val="28"/>
          <w:szCs w:val="28"/>
          <w:lang w:val="ru-RU"/>
        </w:rPr>
        <w:t xml:space="preserve"> — название характеристики, </w:t>
      </w:r>
      <w:r w:rsidRPr="00132EB3">
        <w:rPr>
          <w:sz w:val="28"/>
          <w:szCs w:val="28"/>
        </w:rPr>
        <w:t>feature</w:t>
      </w:r>
      <w:r w:rsidRPr="00132EB3">
        <w:rPr>
          <w:sz w:val="28"/>
          <w:szCs w:val="28"/>
          <w:lang w:val="ru-RU"/>
        </w:rPr>
        <w:t>_</w:t>
      </w:r>
      <w:r w:rsidRPr="00132EB3">
        <w:rPr>
          <w:sz w:val="28"/>
          <w:szCs w:val="28"/>
        </w:rPr>
        <w:t>value</w:t>
      </w:r>
      <w:r w:rsidRPr="00132EB3">
        <w:rPr>
          <w:sz w:val="28"/>
          <w:szCs w:val="28"/>
          <w:lang w:val="ru-RU"/>
        </w:rPr>
        <w:t xml:space="preserve"> — значение характеристики.</w:t>
      </w:r>
    </w:p>
    <w:p w:rsidR="00132EB3" w:rsidRPr="00132EB3" w:rsidRDefault="00132EB3" w:rsidP="00132EB3">
      <w:pPr>
        <w:spacing w:line="360" w:lineRule="auto"/>
        <w:ind w:firstLine="851"/>
        <w:rPr>
          <w:sz w:val="28"/>
          <w:szCs w:val="28"/>
          <w:lang w:val="ru-RU"/>
        </w:rPr>
      </w:pPr>
      <w:r w:rsidRPr="00132EB3">
        <w:rPr>
          <w:sz w:val="28"/>
          <w:szCs w:val="28"/>
          <w:lang w:val="ru-RU"/>
        </w:rPr>
        <w:br w:type="page"/>
      </w:r>
    </w:p>
    <w:p w:rsidR="00132EB3" w:rsidRPr="00132EB3" w:rsidRDefault="00132EB3" w:rsidP="00132EB3">
      <w:pPr>
        <w:pStyle w:val="2"/>
        <w:spacing w:line="360" w:lineRule="auto"/>
        <w:ind w:firstLine="851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9" w:name="_Toc513025046"/>
      <w:bookmarkStart w:id="10" w:name="_Toc513457116"/>
      <w:bookmarkStart w:id="11" w:name="_Toc513657439"/>
      <w:r w:rsidRPr="00132EB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2.1. Поиск выбросов в наименовании товара</w:t>
      </w:r>
      <w:bookmarkEnd w:id="9"/>
      <w:bookmarkEnd w:id="10"/>
      <w:bookmarkEnd w:id="11"/>
    </w:p>
    <w:p w:rsidR="00132EB3" w:rsidRPr="00132EB3" w:rsidRDefault="00132EB3" w:rsidP="00132EB3">
      <w:pPr>
        <w:spacing w:before="57" w:after="57" w:line="360" w:lineRule="auto"/>
        <w:ind w:firstLine="851"/>
        <w:rPr>
          <w:sz w:val="28"/>
          <w:szCs w:val="28"/>
          <w:lang w:val="ru-RU"/>
        </w:rPr>
      </w:pPr>
      <w:r w:rsidRPr="00132EB3">
        <w:rPr>
          <w:sz w:val="28"/>
          <w:szCs w:val="28"/>
          <w:lang w:val="ru-RU"/>
        </w:rPr>
        <w:t>В статистике выбросы – это значения, резко отличающиеся от других значений в собранном наборе данных. Выброс может указывать на аномалии в распределении данных или на ошибки при измерениях, поэтому зачастую выбросы исключаются из набора данных. Исключив выбросы из набора данных, вы можете прийти к неожиданным или более точным выводам. Поэтому необходимо уметь вычислять и оценивать выбросы, чтобы обеспечить надлежащее понимание статистических данных.</w:t>
      </w:r>
    </w:p>
    <w:p w:rsidR="00132EB3" w:rsidRPr="00132EB3" w:rsidRDefault="00132EB3" w:rsidP="00132EB3">
      <w:pPr>
        <w:spacing w:before="57" w:after="57" w:line="360" w:lineRule="auto"/>
        <w:ind w:firstLine="851"/>
        <w:rPr>
          <w:sz w:val="28"/>
          <w:szCs w:val="28"/>
          <w:lang w:val="ru-RU"/>
        </w:rPr>
      </w:pPr>
      <w:r w:rsidRPr="00132EB3">
        <w:rPr>
          <w:sz w:val="28"/>
          <w:szCs w:val="28"/>
          <w:lang w:val="ru-RU"/>
        </w:rPr>
        <w:t>Для того чтобы найти выбросы, посмотрим на наименования с слишком малой длинной наименования и слишком большой. Для этого построим гистограмму, по которой можно увидеть распределение количества товаров из выборки по длине наименования.</w:t>
      </w:r>
      <w:r w:rsidR="0050346E">
        <w:rPr>
          <w:sz w:val="28"/>
          <w:szCs w:val="28"/>
          <w:lang w:val="ru-RU"/>
        </w:rPr>
        <w:t xml:space="preserve"> Она представлена на рисунке 3.</w:t>
      </w:r>
    </w:p>
    <w:p w:rsidR="00132EB3" w:rsidRPr="00132EB3" w:rsidRDefault="00132EB3" w:rsidP="0050346E">
      <w:pPr>
        <w:spacing w:before="57" w:after="57" w:line="360" w:lineRule="auto"/>
        <w:ind w:firstLine="851"/>
        <w:jc w:val="center"/>
        <w:rPr>
          <w:sz w:val="28"/>
          <w:szCs w:val="28"/>
          <w:lang w:val="ru-RU"/>
        </w:rPr>
      </w:pPr>
      <w:r w:rsidRPr="00132EB3">
        <w:rPr>
          <w:noProof/>
          <w:sz w:val="28"/>
          <w:szCs w:val="28"/>
          <w:lang w:eastAsia="ru-RU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36195</wp:posOffset>
            </wp:positionV>
            <wp:extent cx="6063615" cy="3185160"/>
            <wp:effectExtent l="19050" t="0" r="0" b="0"/>
            <wp:wrapSquare wrapText="largest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615" cy="31851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0346E">
        <w:rPr>
          <w:sz w:val="28"/>
          <w:szCs w:val="28"/>
          <w:lang w:val="ru-RU"/>
        </w:rPr>
        <w:t>Рис. 3 –Гистограмма по длине наименования товара.</w:t>
      </w:r>
    </w:p>
    <w:p w:rsidR="00132EB3" w:rsidRPr="00132EB3" w:rsidRDefault="00132EB3" w:rsidP="00132EB3">
      <w:pPr>
        <w:spacing w:before="57" w:after="57" w:line="360" w:lineRule="auto"/>
        <w:ind w:firstLine="851"/>
        <w:rPr>
          <w:sz w:val="28"/>
          <w:szCs w:val="28"/>
          <w:lang w:val="ru-RU"/>
        </w:rPr>
      </w:pPr>
      <w:r w:rsidRPr="00132EB3">
        <w:rPr>
          <w:sz w:val="28"/>
          <w:szCs w:val="28"/>
          <w:lang w:val="ru-RU"/>
        </w:rPr>
        <w:t>По гистограмме видно, что  количество товаров, у которых длинна наименования меньше 180, резко уменьшается, практически до 0. Но в конце после 250 увеличивается. Это подозрительно. Посмотрим на товары у которых длинна наименования больше 180</w:t>
      </w:r>
      <w:r w:rsidR="0050346E">
        <w:rPr>
          <w:sz w:val="28"/>
          <w:szCs w:val="28"/>
          <w:lang w:val="ru-RU"/>
        </w:rPr>
        <w:t xml:space="preserve"> (рис 4)</w:t>
      </w:r>
      <w:r w:rsidRPr="00132EB3">
        <w:rPr>
          <w:sz w:val="28"/>
          <w:szCs w:val="28"/>
          <w:lang w:val="ru-RU"/>
        </w:rPr>
        <w:t>. Для примера возьмем 5 товаров.</w:t>
      </w:r>
    </w:p>
    <w:p w:rsidR="0050346E" w:rsidRDefault="0050346E" w:rsidP="00132EB3">
      <w:pPr>
        <w:spacing w:before="57" w:after="57" w:line="360" w:lineRule="auto"/>
        <w:ind w:firstLine="851"/>
        <w:rPr>
          <w:sz w:val="28"/>
          <w:szCs w:val="28"/>
          <w:lang w:val="ru-RU"/>
        </w:rPr>
      </w:pPr>
    </w:p>
    <w:p w:rsidR="00132EB3" w:rsidRPr="00132EB3" w:rsidRDefault="0050346E" w:rsidP="0050346E">
      <w:pPr>
        <w:spacing w:before="57" w:after="57" w:line="360" w:lineRule="auto"/>
        <w:ind w:firstLine="85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Рис. 4 –</w:t>
      </w:r>
      <w:r w:rsidR="00132EB3" w:rsidRPr="00132EB3">
        <w:rPr>
          <w:noProof/>
          <w:sz w:val="28"/>
          <w:szCs w:val="28"/>
          <w:lang w:eastAsia="ru-RU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36195</wp:posOffset>
            </wp:positionV>
            <wp:extent cx="6155690" cy="2584450"/>
            <wp:effectExtent l="19050" t="0" r="0" b="0"/>
            <wp:wrapSquare wrapText="largest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690" cy="25844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Товары с длинными наименованиями</w:t>
      </w:r>
      <w:r>
        <w:rPr>
          <w:noProof/>
          <w:sz w:val="28"/>
          <w:szCs w:val="28"/>
          <w:lang w:val="ru-RU" w:eastAsia="ru-RU"/>
        </w:rPr>
        <w:t>.</w:t>
      </w:r>
    </w:p>
    <w:p w:rsidR="00132EB3" w:rsidRPr="00132EB3" w:rsidRDefault="00132EB3" w:rsidP="00132EB3">
      <w:pPr>
        <w:spacing w:before="57" w:after="57" w:line="360" w:lineRule="auto"/>
        <w:ind w:firstLine="851"/>
        <w:rPr>
          <w:sz w:val="28"/>
          <w:szCs w:val="28"/>
          <w:lang w:val="ru-RU"/>
        </w:rPr>
      </w:pPr>
      <w:r w:rsidRPr="00132EB3">
        <w:rPr>
          <w:sz w:val="28"/>
          <w:szCs w:val="28"/>
          <w:lang w:val="ru-RU"/>
        </w:rPr>
        <w:t>Видно, что у этих товаров в наименовании присутствуют характеристики. К тому же у них присутствуют ошибки в тексте категории. Поскольку таких товаров немного, удалим их из выборки.</w:t>
      </w:r>
    </w:p>
    <w:p w:rsidR="00132EB3" w:rsidRPr="00132EB3" w:rsidRDefault="00132EB3" w:rsidP="00132EB3">
      <w:pPr>
        <w:spacing w:before="57" w:after="57" w:line="360" w:lineRule="auto"/>
        <w:ind w:firstLine="851"/>
        <w:rPr>
          <w:sz w:val="28"/>
          <w:szCs w:val="28"/>
          <w:lang w:val="ru-RU"/>
        </w:rPr>
      </w:pPr>
      <w:r w:rsidRPr="00132EB3">
        <w:rPr>
          <w:sz w:val="28"/>
          <w:szCs w:val="28"/>
          <w:lang w:val="ru-RU"/>
        </w:rPr>
        <w:t>Далее посмотрим на слишком короткие наименования</w:t>
      </w:r>
      <w:r w:rsidR="0050346E">
        <w:rPr>
          <w:sz w:val="28"/>
          <w:szCs w:val="28"/>
          <w:lang w:val="ru-RU"/>
        </w:rPr>
        <w:t xml:space="preserve"> (рис. 5). Возьмем товары, с длин</w:t>
      </w:r>
      <w:r w:rsidRPr="00132EB3">
        <w:rPr>
          <w:sz w:val="28"/>
          <w:szCs w:val="28"/>
          <w:lang w:val="ru-RU"/>
        </w:rPr>
        <w:t>ой наименования менее 4-х символов.</w:t>
      </w:r>
    </w:p>
    <w:p w:rsidR="00132EB3" w:rsidRDefault="00132EB3" w:rsidP="00132EB3">
      <w:pPr>
        <w:spacing w:before="57" w:after="57" w:line="360" w:lineRule="auto"/>
        <w:ind w:firstLine="851"/>
        <w:rPr>
          <w:sz w:val="28"/>
          <w:szCs w:val="28"/>
          <w:lang w:val="ru-RU"/>
        </w:rPr>
      </w:pPr>
      <w:r w:rsidRPr="00132EB3">
        <w:rPr>
          <w:noProof/>
          <w:sz w:val="28"/>
          <w:szCs w:val="28"/>
          <w:lang w:eastAsia="ru-RU"/>
        </w:rPr>
        <w:drawing>
          <wp:inline distT="0" distB="0" distL="0" distR="0">
            <wp:extent cx="5537200" cy="1381760"/>
            <wp:effectExtent l="19050" t="0" r="6350" b="0"/>
            <wp:docPr id="1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13817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46E" w:rsidRPr="00132EB3" w:rsidRDefault="0050346E" w:rsidP="0050346E">
      <w:pPr>
        <w:spacing w:before="57" w:after="57" w:line="360" w:lineRule="auto"/>
        <w:ind w:firstLine="85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5 –Товары с короткими наименованиями.</w:t>
      </w:r>
    </w:p>
    <w:p w:rsidR="00132EB3" w:rsidRPr="00132EB3" w:rsidRDefault="00132EB3" w:rsidP="00132EB3">
      <w:pPr>
        <w:spacing w:before="57" w:after="57" w:line="360" w:lineRule="auto"/>
        <w:ind w:firstLine="851"/>
        <w:rPr>
          <w:sz w:val="28"/>
          <w:szCs w:val="28"/>
          <w:lang w:val="ru-RU"/>
        </w:rPr>
      </w:pPr>
      <w:r w:rsidRPr="00132EB3">
        <w:rPr>
          <w:sz w:val="28"/>
          <w:szCs w:val="28"/>
          <w:lang w:val="ru-RU"/>
        </w:rPr>
        <w:t>У этих товаров в наименовании только текст модели. Также удалим их, поскольку их не много, а текст модели никак не характеризует категорию.</w:t>
      </w:r>
    </w:p>
    <w:p w:rsidR="00132EB3" w:rsidRPr="00132EB3" w:rsidRDefault="00132EB3" w:rsidP="00132EB3">
      <w:pPr>
        <w:spacing w:before="57" w:after="57" w:line="360" w:lineRule="auto"/>
        <w:ind w:firstLine="851"/>
        <w:rPr>
          <w:sz w:val="28"/>
          <w:szCs w:val="28"/>
          <w:lang w:val="ru-RU"/>
        </w:rPr>
      </w:pPr>
      <w:r w:rsidRPr="00132EB3">
        <w:rPr>
          <w:sz w:val="28"/>
          <w:szCs w:val="28"/>
          <w:lang w:val="ru-RU"/>
        </w:rPr>
        <w:t xml:space="preserve">Так же мы видим, что у товаров может быть категория «Рубрика не определена». Для </w:t>
      </w:r>
      <w:r w:rsidR="00702E86" w:rsidRPr="00132EB3">
        <w:rPr>
          <w:sz w:val="28"/>
          <w:szCs w:val="28"/>
          <w:lang w:val="ru-RU"/>
        </w:rPr>
        <w:t>товаров,</w:t>
      </w:r>
      <w:r w:rsidRPr="00132EB3">
        <w:rPr>
          <w:sz w:val="28"/>
          <w:szCs w:val="28"/>
          <w:lang w:val="ru-RU"/>
        </w:rPr>
        <w:t xml:space="preserve"> где в тексте категории содержится «Рубрика не определена», будем оставлять пустой текст.</w:t>
      </w:r>
      <w:r w:rsidRPr="00132EB3">
        <w:rPr>
          <w:sz w:val="28"/>
          <w:szCs w:val="28"/>
          <w:lang w:val="ru-RU"/>
        </w:rPr>
        <w:br w:type="page"/>
      </w:r>
    </w:p>
    <w:p w:rsidR="00132EB3" w:rsidRPr="00132EB3" w:rsidRDefault="00132EB3" w:rsidP="00132EB3">
      <w:pPr>
        <w:pStyle w:val="2"/>
        <w:spacing w:line="360" w:lineRule="auto"/>
        <w:ind w:firstLine="851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12" w:name="_Toc513457117"/>
      <w:bookmarkStart w:id="13" w:name="_Toc513657440"/>
      <w:r w:rsidRPr="00132EB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2.2. Поиск выбросов в тексте категории товара</w:t>
      </w:r>
      <w:bookmarkEnd w:id="12"/>
      <w:bookmarkEnd w:id="13"/>
    </w:p>
    <w:p w:rsidR="0050346E" w:rsidRDefault="00132EB3" w:rsidP="0050346E">
      <w:pPr>
        <w:spacing w:before="57" w:after="57" w:line="360" w:lineRule="auto"/>
        <w:ind w:firstLine="851"/>
        <w:rPr>
          <w:sz w:val="28"/>
          <w:szCs w:val="28"/>
          <w:lang w:val="ru-RU"/>
        </w:rPr>
      </w:pPr>
      <w:r w:rsidRPr="00132EB3">
        <w:rPr>
          <w:sz w:val="28"/>
          <w:szCs w:val="28"/>
          <w:lang w:val="ru-RU"/>
        </w:rPr>
        <w:t>Для поиска выбросов в тексте категории построим такую же гистограмму, как в пункте вы</w:t>
      </w:r>
      <w:r w:rsidR="00702E86">
        <w:rPr>
          <w:sz w:val="28"/>
          <w:szCs w:val="28"/>
          <w:lang w:val="ru-RU"/>
        </w:rPr>
        <w:t>ше, только для текста категории</w:t>
      </w:r>
      <w:r w:rsidR="0050346E">
        <w:rPr>
          <w:sz w:val="28"/>
          <w:szCs w:val="28"/>
          <w:lang w:val="ru-RU"/>
        </w:rPr>
        <w:t xml:space="preserve"> (рис.6)</w:t>
      </w:r>
      <w:r w:rsidR="00702E86">
        <w:rPr>
          <w:sz w:val="28"/>
          <w:szCs w:val="28"/>
          <w:lang w:val="ru-RU"/>
        </w:rPr>
        <w:t>.</w:t>
      </w:r>
    </w:p>
    <w:p w:rsidR="00132EB3" w:rsidRDefault="00132EB3" w:rsidP="0050346E">
      <w:pPr>
        <w:spacing w:before="57" w:after="57" w:line="360" w:lineRule="auto"/>
        <w:rPr>
          <w:sz w:val="28"/>
          <w:szCs w:val="28"/>
          <w:lang w:val="ru-RU"/>
        </w:rPr>
      </w:pPr>
      <w:r w:rsidRPr="00132EB3">
        <w:rPr>
          <w:noProof/>
          <w:sz w:val="28"/>
          <w:szCs w:val="28"/>
          <w:lang w:eastAsia="ru-RU"/>
        </w:rPr>
        <w:drawing>
          <wp:inline distT="0" distB="0" distL="0" distR="0">
            <wp:extent cx="6155690" cy="3213100"/>
            <wp:effectExtent l="19050" t="0" r="0" b="0"/>
            <wp:docPr id="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690" cy="3213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46E" w:rsidRPr="00132EB3" w:rsidRDefault="0050346E" w:rsidP="0050346E">
      <w:pPr>
        <w:spacing w:before="57" w:after="57" w:line="360" w:lineRule="auto"/>
        <w:ind w:firstLine="85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6 –</w:t>
      </w:r>
      <w:r w:rsidR="001C733C">
        <w:rPr>
          <w:sz w:val="28"/>
          <w:szCs w:val="28"/>
          <w:lang w:val="ru-RU"/>
        </w:rPr>
        <w:t xml:space="preserve">Гистограмма товаров по длине </w:t>
      </w:r>
      <w:r>
        <w:rPr>
          <w:sz w:val="28"/>
          <w:szCs w:val="28"/>
          <w:lang w:val="ru-RU"/>
        </w:rPr>
        <w:t>категори</w:t>
      </w:r>
      <w:r w:rsidR="001C733C">
        <w:rPr>
          <w:sz w:val="28"/>
          <w:szCs w:val="28"/>
          <w:lang w:val="ru-RU"/>
        </w:rPr>
        <w:t>й</w:t>
      </w:r>
      <w:r>
        <w:rPr>
          <w:sz w:val="28"/>
          <w:szCs w:val="28"/>
          <w:lang w:val="ru-RU"/>
        </w:rPr>
        <w:t>.</w:t>
      </w:r>
    </w:p>
    <w:p w:rsidR="00132EB3" w:rsidRPr="0050346E" w:rsidRDefault="0050346E" w:rsidP="00132EB3">
      <w:pPr>
        <w:spacing w:before="57" w:after="57" w:line="360" w:lineRule="auto"/>
        <w:ind w:firstLine="851"/>
        <w:rPr>
          <w:sz w:val="28"/>
          <w:szCs w:val="28"/>
          <w:lang w:val="ru-RU"/>
        </w:rPr>
      </w:pPr>
      <w:r w:rsidRPr="00132EB3">
        <w:rPr>
          <w:sz w:val="28"/>
          <w:szCs w:val="28"/>
          <w:lang w:val="ru-RU"/>
        </w:rPr>
        <w:t>Видим,</w:t>
      </w:r>
      <w:r w:rsidR="00132EB3" w:rsidRPr="00132EB3">
        <w:rPr>
          <w:sz w:val="28"/>
          <w:szCs w:val="28"/>
          <w:lang w:val="ru-RU"/>
        </w:rPr>
        <w:t xml:space="preserve"> что есть аномальные, по длине категории, товары, при длине больше 150 символов. </w:t>
      </w:r>
      <w:r w:rsidR="00132EB3" w:rsidRPr="0050346E">
        <w:rPr>
          <w:sz w:val="28"/>
          <w:szCs w:val="28"/>
          <w:lang w:val="ru-RU"/>
        </w:rPr>
        <w:t>Посмотрим на эти товары.</w:t>
      </w:r>
      <w:r>
        <w:rPr>
          <w:sz w:val="28"/>
          <w:szCs w:val="28"/>
          <w:lang w:val="ru-RU"/>
        </w:rPr>
        <w:t>(рис.7)</w:t>
      </w:r>
    </w:p>
    <w:p w:rsidR="00132EB3" w:rsidRDefault="00132EB3" w:rsidP="0050346E">
      <w:pPr>
        <w:spacing w:before="57" w:after="57" w:line="360" w:lineRule="auto"/>
        <w:rPr>
          <w:sz w:val="28"/>
          <w:szCs w:val="28"/>
          <w:lang w:val="ru-RU"/>
        </w:rPr>
      </w:pPr>
      <w:r w:rsidRPr="00132EB3">
        <w:rPr>
          <w:noProof/>
          <w:sz w:val="28"/>
          <w:szCs w:val="28"/>
          <w:lang w:eastAsia="ru-RU"/>
        </w:rPr>
        <w:drawing>
          <wp:inline distT="0" distB="0" distL="0" distR="0">
            <wp:extent cx="5859776" cy="1447800"/>
            <wp:effectExtent l="19050" t="0" r="7624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414" cy="14566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EB3" w:rsidRPr="0050346E" w:rsidRDefault="0050346E" w:rsidP="0050346E">
      <w:pPr>
        <w:spacing w:before="57" w:after="57" w:line="360" w:lineRule="auto"/>
        <w:ind w:firstLine="85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7 –Товары с длинной категорией.</w:t>
      </w:r>
    </w:p>
    <w:p w:rsidR="00132EB3" w:rsidRPr="00132EB3" w:rsidRDefault="00132EB3" w:rsidP="00132EB3">
      <w:pPr>
        <w:spacing w:before="57" w:after="57" w:line="360" w:lineRule="auto"/>
        <w:ind w:firstLine="851"/>
        <w:rPr>
          <w:sz w:val="28"/>
          <w:szCs w:val="28"/>
          <w:lang w:val="ru-RU"/>
        </w:rPr>
      </w:pPr>
      <w:r w:rsidRPr="00132EB3">
        <w:rPr>
          <w:sz w:val="28"/>
          <w:szCs w:val="28"/>
          <w:lang w:val="ru-RU"/>
        </w:rPr>
        <w:t>В этих товарах дубли категории. Удалим их, поскольку их также немного.</w:t>
      </w:r>
    </w:p>
    <w:p w:rsidR="00132EB3" w:rsidRPr="00132EB3" w:rsidRDefault="00132EB3" w:rsidP="00132EB3">
      <w:pPr>
        <w:spacing w:before="57" w:after="57" w:line="360" w:lineRule="auto"/>
        <w:ind w:firstLine="851"/>
        <w:rPr>
          <w:sz w:val="28"/>
          <w:szCs w:val="28"/>
          <w:lang w:val="ru-RU"/>
        </w:rPr>
      </w:pPr>
      <w:r w:rsidRPr="00132EB3">
        <w:rPr>
          <w:sz w:val="28"/>
          <w:szCs w:val="28"/>
          <w:lang w:val="ru-RU"/>
        </w:rPr>
        <w:t>Посмотрим на сл</w:t>
      </w:r>
      <w:r w:rsidR="0067717A">
        <w:rPr>
          <w:sz w:val="28"/>
          <w:szCs w:val="28"/>
          <w:lang w:val="ru-RU"/>
        </w:rPr>
        <w:t>ишком короткие категории с длин</w:t>
      </w:r>
      <w:r w:rsidRPr="00132EB3">
        <w:rPr>
          <w:sz w:val="28"/>
          <w:szCs w:val="28"/>
          <w:lang w:val="ru-RU"/>
        </w:rPr>
        <w:t>ой текста менее 4-х символов</w:t>
      </w:r>
      <w:r w:rsidR="001C733C">
        <w:rPr>
          <w:sz w:val="28"/>
          <w:szCs w:val="28"/>
          <w:lang w:val="ru-RU"/>
        </w:rPr>
        <w:t xml:space="preserve"> (рис.8)</w:t>
      </w:r>
      <w:r w:rsidR="00702E86">
        <w:rPr>
          <w:sz w:val="28"/>
          <w:szCs w:val="28"/>
          <w:lang w:val="ru-RU"/>
        </w:rPr>
        <w:t>.</w:t>
      </w:r>
    </w:p>
    <w:p w:rsidR="00132EB3" w:rsidRPr="00132EB3" w:rsidRDefault="00132EB3" w:rsidP="00132EB3">
      <w:pPr>
        <w:spacing w:before="57" w:after="57" w:line="360" w:lineRule="auto"/>
        <w:ind w:firstLine="851"/>
        <w:rPr>
          <w:sz w:val="28"/>
          <w:szCs w:val="28"/>
        </w:rPr>
      </w:pPr>
      <w:r w:rsidRPr="00132EB3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06415" cy="1304290"/>
            <wp:effectExtent l="19050" t="0" r="0" b="0"/>
            <wp:docPr id="1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13042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EB3" w:rsidRPr="001C733C" w:rsidRDefault="001C733C" w:rsidP="001C733C">
      <w:pPr>
        <w:spacing w:before="57" w:after="57" w:line="360" w:lineRule="auto"/>
        <w:ind w:firstLine="85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8 –Товары с короткой категорией.</w:t>
      </w:r>
    </w:p>
    <w:p w:rsidR="00132EB3" w:rsidRPr="00132EB3" w:rsidRDefault="00132EB3" w:rsidP="00132EB3">
      <w:pPr>
        <w:spacing w:before="57" w:after="57" w:line="360" w:lineRule="auto"/>
        <w:ind w:firstLine="851"/>
        <w:rPr>
          <w:sz w:val="28"/>
          <w:szCs w:val="28"/>
          <w:lang w:val="ru-RU"/>
        </w:rPr>
      </w:pPr>
      <w:r w:rsidRPr="00132EB3">
        <w:rPr>
          <w:sz w:val="28"/>
          <w:szCs w:val="28"/>
          <w:lang w:val="ru-RU"/>
        </w:rPr>
        <w:t>У этих товаров все нормально, поэтому их можно оставить.</w:t>
      </w:r>
    </w:p>
    <w:p w:rsidR="00132EB3" w:rsidRPr="00132EB3" w:rsidRDefault="00132EB3" w:rsidP="00132EB3">
      <w:pPr>
        <w:spacing w:line="360" w:lineRule="auto"/>
        <w:ind w:firstLine="851"/>
        <w:rPr>
          <w:rFonts w:eastAsiaTheme="majorEastAsia"/>
          <w:b/>
          <w:sz w:val="28"/>
          <w:szCs w:val="28"/>
          <w:lang w:val="ru-RU"/>
        </w:rPr>
      </w:pPr>
      <w:r w:rsidRPr="00132EB3">
        <w:rPr>
          <w:sz w:val="28"/>
          <w:szCs w:val="28"/>
          <w:lang w:val="ru-RU"/>
        </w:rPr>
        <w:br w:type="page"/>
      </w:r>
    </w:p>
    <w:p w:rsidR="00132EB3" w:rsidRPr="00132EB3" w:rsidRDefault="00132EB3" w:rsidP="001C733C">
      <w:pPr>
        <w:pStyle w:val="2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14" w:name="_Toc513457118"/>
      <w:bookmarkStart w:id="15" w:name="_Toc513657441"/>
      <w:r w:rsidRPr="00132EB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Поиск выбросов в тексте характеристик</w:t>
      </w:r>
      <w:bookmarkEnd w:id="14"/>
      <w:bookmarkEnd w:id="15"/>
    </w:p>
    <w:p w:rsidR="00132EB3" w:rsidRPr="00132EB3" w:rsidRDefault="00132EB3" w:rsidP="00132EB3">
      <w:pPr>
        <w:spacing w:before="57" w:after="57" w:line="360" w:lineRule="auto"/>
        <w:ind w:firstLine="851"/>
        <w:rPr>
          <w:sz w:val="28"/>
          <w:szCs w:val="28"/>
          <w:lang w:val="ru-RU"/>
        </w:rPr>
      </w:pPr>
      <w:r w:rsidRPr="00132EB3">
        <w:rPr>
          <w:sz w:val="28"/>
          <w:szCs w:val="28"/>
          <w:lang w:val="ru-RU"/>
        </w:rPr>
        <w:t xml:space="preserve">Прежде чем искать выбросы, сразу удалим из характеристик различные спецсимволы, такие как «%», «-», «@», знаки пунктуации, и другие. Переведем все в нижний регистр. Также удалим </w:t>
      </w:r>
      <w:r w:rsidR="00D80E94" w:rsidRPr="00132EB3">
        <w:rPr>
          <w:sz w:val="28"/>
          <w:szCs w:val="28"/>
          <w:lang w:val="ru-RU"/>
        </w:rPr>
        <w:t>слова,</w:t>
      </w:r>
      <w:r w:rsidRPr="00132EB3">
        <w:rPr>
          <w:sz w:val="28"/>
          <w:szCs w:val="28"/>
          <w:lang w:val="ru-RU"/>
        </w:rPr>
        <w:t xml:space="preserve"> которые состоят только из чисел. </w:t>
      </w:r>
    </w:p>
    <w:p w:rsidR="00132EB3" w:rsidRPr="00132EB3" w:rsidRDefault="00132EB3" w:rsidP="00132EB3">
      <w:pPr>
        <w:spacing w:before="57" w:after="57" w:line="360" w:lineRule="auto"/>
        <w:ind w:firstLine="851"/>
        <w:rPr>
          <w:sz w:val="28"/>
          <w:szCs w:val="28"/>
          <w:lang w:val="ru-RU"/>
        </w:rPr>
      </w:pPr>
      <w:r w:rsidRPr="00132EB3">
        <w:rPr>
          <w:sz w:val="28"/>
          <w:szCs w:val="28"/>
          <w:lang w:val="ru-RU"/>
        </w:rPr>
        <w:t>Построим гистограммы по названию групп характеристик.</w:t>
      </w:r>
      <w:r w:rsidR="001C733C">
        <w:rPr>
          <w:sz w:val="28"/>
          <w:szCs w:val="28"/>
          <w:lang w:val="ru-RU"/>
        </w:rPr>
        <w:t xml:space="preserve"> (рис.9)</w:t>
      </w:r>
    </w:p>
    <w:p w:rsidR="00132EB3" w:rsidRPr="001C733C" w:rsidRDefault="00132EB3" w:rsidP="00132EB3">
      <w:pPr>
        <w:spacing w:before="57" w:after="57" w:line="360" w:lineRule="auto"/>
        <w:ind w:firstLine="851"/>
        <w:rPr>
          <w:sz w:val="28"/>
          <w:szCs w:val="28"/>
          <w:lang w:val="ru-RU"/>
        </w:rPr>
      </w:pPr>
      <w:r w:rsidRPr="00132EB3">
        <w:rPr>
          <w:noProof/>
          <w:sz w:val="28"/>
          <w:szCs w:val="28"/>
          <w:lang w:eastAsia="ru-RU"/>
        </w:rPr>
        <w:drawing>
          <wp:inline distT="0" distB="0" distL="0" distR="0">
            <wp:extent cx="4804410" cy="2486660"/>
            <wp:effectExtent l="19050" t="0" r="0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410" cy="24866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EB3" w:rsidRPr="001C733C" w:rsidRDefault="001C733C" w:rsidP="001C733C">
      <w:pPr>
        <w:spacing w:before="57" w:after="57" w:line="360" w:lineRule="auto"/>
        <w:ind w:firstLine="85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9 - Г</w:t>
      </w:r>
      <w:r w:rsidRPr="00132EB3">
        <w:rPr>
          <w:sz w:val="28"/>
          <w:szCs w:val="28"/>
          <w:lang w:val="ru-RU"/>
        </w:rPr>
        <w:t>истограммы по названию групп характеристик</w:t>
      </w:r>
      <w:r>
        <w:rPr>
          <w:sz w:val="28"/>
          <w:szCs w:val="28"/>
          <w:lang w:val="ru-RU"/>
        </w:rPr>
        <w:t>.</w:t>
      </w:r>
    </w:p>
    <w:p w:rsidR="00132EB3" w:rsidRPr="00132EB3" w:rsidRDefault="00132EB3" w:rsidP="00D80E94">
      <w:pPr>
        <w:spacing w:before="57" w:after="57" w:line="360" w:lineRule="auto"/>
        <w:ind w:firstLine="851"/>
        <w:rPr>
          <w:sz w:val="28"/>
          <w:szCs w:val="28"/>
          <w:lang w:val="ru-RU"/>
        </w:rPr>
      </w:pPr>
      <w:r w:rsidRPr="00132EB3">
        <w:rPr>
          <w:sz w:val="28"/>
          <w:szCs w:val="28"/>
          <w:lang w:val="ru-RU"/>
        </w:rPr>
        <w:t xml:space="preserve">Для наименования групп аномальными являются </w:t>
      </w:r>
      <w:r w:rsidR="00D80E94">
        <w:rPr>
          <w:sz w:val="28"/>
          <w:szCs w:val="28"/>
          <w:lang w:val="ru-RU"/>
        </w:rPr>
        <w:t>группы</w:t>
      </w:r>
      <w:r w:rsidRPr="00132EB3">
        <w:rPr>
          <w:sz w:val="28"/>
          <w:szCs w:val="28"/>
          <w:lang w:val="ru-RU"/>
        </w:rPr>
        <w:t xml:space="preserve"> с длинной более 40 символов.</w:t>
      </w:r>
    </w:p>
    <w:p w:rsidR="00132EB3" w:rsidRPr="00132EB3" w:rsidRDefault="00132EB3" w:rsidP="001C733C">
      <w:pPr>
        <w:spacing w:before="57" w:after="57" w:line="360" w:lineRule="auto"/>
        <w:rPr>
          <w:sz w:val="28"/>
          <w:szCs w:val="28"/>
        </w:rPr>
      </w:pPr>
      <w:r w:rsidRPr="00132EB3">
        <w:rPr>
          <w:noProof/>
          <w:sz w:val="28"/>
          <w:szCs w:val="28"/>
          <w:lang w:eastAsia="ru-RU"/>
        </w:rPr>
        <w:drawing>
          <wp:inline distT="0" distB="0" distL="0" distR="0">
            <wp:extent cx="6155690" cy="965200"/>
            <wp:effectExtent l="19050" t="0" r="0" b="0"/>
            <wp:docPr id="1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690" cy="965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EB3" w:rsidRPr="001C733C" w:rsidRDefault="001C733C" w:rsidP="001C733C">
      <w:pPr>
        <w:spacing w:before="57" w:after="57" w:line="360" w:lineRule="auto"/>
        <w:ind w:firstLine="85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10 – Длинные характеристики</w:t>
      </w:r>
    </w:p>
    <w:p w:rsidR="00132EB3" w:rsidRPr="00132EB3" w:rsidRDefault="00132EB3" w:rsidP="00132EB3">
      <w:pPr>
        <w:spacing w:before="57" w:after="57" w:line="360" w:lineRule="auto"/>
        <w:ind w:firstLine="851"/>
        <w:rPr>
          <w:sz w:val="28"/>
          <w:szCs w:val="28"/>
          <w:lang w:val="ru-RU"/>
        </w:rPr>
      </w:pPr>
      <w:r w:rsidRPr="00132EB3">
        <w:rPr>
          <w:sz w:val="28"/>
          <w:szCs w:val="28"/>
          <w:lang w:val="ru-RU"/>
        </w:rPr>
        <w:t>Среди этих товаров мы видим, что названия групп собраны неправильно, эти характеристики с ошибками, удалим их.</w:t>
      </w:r>
      <w:r w:rsidR="001C733C">
        <w:rPr>
          <w:sz w:val="28"/>
          <w:szCs w:val="28"/>
          <w:lang w:val="ru-RU"/>
        </w:rPr>
        <w:t>(рис.10)</w:t>
      </w:r>
    </w:p>
    <w:p w:rsidR="00132EB3" w:rsidRPr="00132EB3" w:rsidRDefault="00132EB3" w:rsidP="00132EB3">
      <w:pPr>
        <w:spacing w:before="57" w:after="57" w:line="360" w:lineRule="auto"/>
        <w:ind w:firstLine="851"/>
        <w:rPr>
          <w:sz w:val="28"/>
          <w:szCs w:val="28"/>
          <w:lang w:val="ru-RU"/>
        </w:rPr>
      </w:pPr>
      <w:r w:rsidRPr="00132EB3">
        <w:rPr>
          <w:sz w:val="28"/>
          <w:szCs w:val="28"/>
          <w:lang w:val="ru-RU"/>
        </w:rPr>
        <w:t>Построим гистограмм</w:t>
      </w:r>
      <w:r w:rsidR="001C733C">
        <w:rPr>
          <w:sz w:val="28"/>
          <w:szCs w:val="28"/>
          <w:lang w:val="ru-RU"/>
        </w:rPr>
        <w:t>у</w:t>
      </w:r>
      <w:r w:rsidRPr="00132EB3">
        <w:rPr>
          <w:sz w:val="28"/>
          <w:szCs w:val="28"/>
          <w:lang w:val="ru-RU"/>
        </w:rPr>
        <w:t xml:space="preserve"> по названию характеристик.</w:t>
      </w:r>
      <w:r w:rsidR="001C733C">
        <w:rPr>
          <w:sz w:val="28"/>
          <w:szCs w:val="28"/>
          <w:lang w:val="ru-RU"/>
        </w:rPr>
        <w:t xml:space="preserve"> (рис.11)</w:t>
      </w:r>
    </w:p>
    <w:p w:rsidR="00132EB3" w:rsidRPr="00132EB3" w:rsidRDefault="00132EB3" w:rsidP="001C733C">
      <w:pPr>
        <w:spacing w:before="57" w:after="57" w:line="360" w:lineRule="auto"/>
        <w:rPr>
          <w:sz w:val="28"/>
          <w:szCs w:val="28"/>
        </w:rPr>
      </w:pPr>
      <w:r w:rsidRPr="00132EB3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99175" cy="3143250"/>
            <wp:effectExtent l="19050" t="0" r="0" b="0"/>
            <wp:docPr id="1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3143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EB3" w:rsidRPr="001C733C" w:rsidRDefault="001C733C" w:rsidP="001C733C">
      <w:pPr>
        <w:spacing w:before="57" w:after="57" w:line="360" w:lineRule="auto"/>
        <w:ind w:firstLine="85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11 – Г</w:t>
      </w:r>
      <w:r w:rsidRPr="00132EB3">
        <w:rPr>
          <w:sz w:val="28"/>
          <w:szCs w:val="28"/>
          <w:lang w:val="ru-RU"/>
        </w:rPr>
        <w:t>истограмм</w:t>
      </w:r>
      <w:r>
        <w:rPr>
          <w:sz w:val="28"/>
          <w:szCs w:val="28"/>
          <w:lang w:val="ru-RU"/>
        </w:rPr>
        <w:t>а</w:t>
      </w:r>
      <w:r w:rsidRPr="00132EB3">
        <w:rPr>
          <w:sz w:val="28"/>
          <w:szCs w:val="28"/>
          <w:lang w:val="ru-RU"/>
        </w:rPr>
        <w:t xml:space="preserve"> по названию характеристик</w:t>
      </w:r>
    </w:p>
    <w:p w:rsidR="00132EB3" w:rsidRPr="001C733C" w:rsidRDefault="00132EB3" w:rsidP="00132EB3">
      <w:pPr>
        <w:spacing w:before="57" w:after="57" w:line="360" w:lineRule="auto"/>
        <w:ind w:firstLine="851"/>
        <w:rPr>
          <w:sz w:val="28"/>
          <w:szCs w:val="28"/>
          <w:lang w:val="ru-RU"/>
        </w:rPr>
      </w:pPr>
      <w:r w:rsidRPr="00132EB3">
        <w:rPr>
          <w:sz w:val="28"/>
          <w:szCs w:val="28"/>
          <w:lang w:val="ru-RU"/>
        </w:rPr>
        <w:t xml:space="preserve">Видим, что при длине более 50-ти символов начинаются аномалии. </w:t>
      </w:r>
      <w:r w:rsidRPr="001C733C">
        <w:rPr>
          <w:sz w:val="28"/>
          <w:szCs w:val="28"/>
          <w:lang w:val="ru-RU"/>
        </w:rPr>
        <w:t>Посмотрим на эти характеристики.</w:t>
      </w:r>
    </w:p>
    <w:p w:rsidR="00132EB3" w:rsidRPr="00132EB3" w:rsidRDefault="00132EB3" w:rsidP="001C733C">
      <w:pPr>
        <w:spacing w:before="57" w:after="57" w:line="360" w:lineRule="auto"/>
        <w:rPr>
          <w:sz w:val="28"/>
          <w:szCs w:val="28"/>
        </w:rPr>
      </w:pPr>
      <w:r w:rsidRPr="00132EB3">
        <w:rPr>
          <w:noProof/>
          <w:sz w:val="28"/>
          <w:szCs w:val="28"/>
          <w:lang w:eastAsia="ru-RU"/>
        </w:rPr>
        <w:drawing>
          <wp:inline distT="0" distB="0" distL="0" distR="0">
            <wp:extent cx="6155690" cy="1344930"/>
            <wp:effectExtent l="19050" t="0" r="0" b="0"/>
            <wp:docPr id="18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690" cy="13449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EB3" w:rsidRPr="001C733C" w:rsidRDefault="001C733C" w:rsidP="001C733C">
      <w:pPr>
        <w:spacing w:before="57" w:after="57" w:line="360" w:lineRule="auto"/>
        <w:ind w:firstLine="85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Рис. 12 – Длинные </w:t>
      </w:r>
      <w:r w:rsidRPr="00132EB3">
        <w:rPr>
          <w:sz w:val="28"/>
          <w:szCs w:val="28"/>
          <w:lang w:val="ru-RU"/>
        </w:rPr>
        <w:t>названи</w:t>
      </w:r>
      <w:r>
        <w:rPr>
          <w:sz w:val="28"/>
          <w:szCs w:val="28"/>
          <w:lang w:val="ru-RU"/>
        </w:rPr>
        <w:t>я</w:t>
      </w:r>
      <w:r w:rsidRPr="00132EB3">
        <w:rPr>
          <w:sz w:val="28"/>
          <w:szCs w:val="28"/>
          <w:lang w:val="ru-RU"/>
        </w:rPr>
        <w:t xml:space="preserve"> характеристик</w:t>
      </w:r>
      <w:r>
        <w:rPr>
          <w:sz w:val="28"/>
          <w:szCs w:val="28"/>
          <w:lang w:val="ru-RU"/>
        </w:rPr>
        <w:t>.</w:t>
      </w:r>
    </w:p>
    <w:p w:rsidR="00132EB3" w:rsidRPr="00132EB3" w:rsidRDefault="00132EB3" w:rsidP="00132EB3">
      <w:pPr>
        <w:spacing w:before="57" w:after="57" w:line="360" w:lineRule="auto"/>
        <w:ind w:firstLine="851"/>
        <w:rPr>
          <w:sz w:val="28"/>
          <w:szCs w:val="28"/>
          <w:lang w:val="ru-RU"/>
        </w:rPr>
      </w:pPr>
      <w:r w:rsidRPr="00132EB3">
        <w:rPr>
          <w:sz w:val="28"/>
          <w:szCs w:val="28"/>
          <w:lang w:val="ru-RU"/>
        </w:rPr>
        <w:t>Видно, что у этих характеристик, название ошибочное</w:t>
      </w:r>
      <w:r w:rsidR="001C733C">
        <w:rPr>
          <w:sz w:val="28"/>
          <w:szCs w:val="28"/>
          <w:lang w:val="ru-RU"/>
        </w:rPr>
        <w:t xml:space="preserve"> (рис.12)</w:t>
      </w:r>
      <w:r w:rsidRPr="00132EB3">
        <w:rPr>
          <w:sz w:val="28"/>
          <w:szCs w:val="28"/>
          <w:lang w:val="ru-RU"/>
        </w:rPr>
        <w:t>. Эти характеристики были неправильно собранны с интернет-магазинов. Удалим эти характеристики.</w:t>
      </w:r>
    </w:p>
    <w:p w:rsidR="00132EB3" w:rsidRPr="00132EB3" w:rsidRDefault="00132EB3" w:rsidP="00132EB3">
      <w:pPr>
        <w:spacing w:before="57" w:after="57" w:line="360" w:lineRule="auto"/>
        <w:ind w:firstLine="851"/>
        <w:rPr>
          <w:sz w:val="28"/>
          <w:szCs w:val="28"/>
          <w:lang w:val="ru-RU"/>
        </w:rPr>
      </w:pPr>
      <w:r w:rsidRPr="00132EB3">
        <w:rPr>
          <w:sz w:val="28"/>
          <w:szCs w:val="28"/>
          <w:lang w:val="ru-RU"/>
        </w:rPr>
        <w:t xml:space="preserve">Теперь посмотрим гистограмму по длине значения характеристик (поле </w:t>
      </w:r>
      <w:r w:rsidRPr="00132EB3">
        <w:rPr>
          <w:sz w:val="28"/>
          <w:szCs w:val="28"/>
        </w:rPr>
        <w:t>feature</w:t>
      </w:r>
      <w:r w:rsidRPr="00132EB3">
        <w:rPr>
          <w:sz w:val="28"/>
          <w:szCs w:val="28"/>
          <w:lang w:val="ru-RU"/>
        </w:rPr>
        <w:t>_</w:t>
      </w:r>
      <w:r w:rsidRPr="00132EB3">
        <w:rPr>
          <w:sz w:val="28"/>
          <w:szCs w:val="28"/>
        </w:rPr>
        <w:t>value</w:t>
      </w:r>
      <w:r w:rsidRPr="00132EB3">
        <w:rPr>
          <w:sz w:val="28"/>
          <w:szCs w:val="28"/>
          <w:lang w:val="ru-RU"/>
        </w:rPr>
        <w:t>).</w:t>
      </w:r>
    </w:p>
    <w:p w:rsidR="00132EB3" w:rsidRPr="001C733C" w:rsidRDefault="00132EB3" w:rsidP="00132EB3">
      <w:pPr>
        <w:spacing w:before="57" w:after="57" w:line="360" w:lineRule="auto"/>
        <w:ind w:firstLine="851"/>
        <w:rPr>
          <w:sz w:val="28"/>
          <w:szCs w:val="28"/>
          <w:lang w:val="ru-RU"/>
        </w:rPr>
      </w:pPr>
      <w:r w:rsidRPr="00132EB3">
        <w:rPr>
          <w:sz w:val="28"/>
          <w:szCs w:val="28"/>
          <w:lang w:val="ru-RU"/>
        </w:rPr>
        <w:t>Аномальные характеристики, начинаются при длине более 40 символов</w:t>
      </w:r>
      <w:r w:rsidR="001C733C">
        <w:rPr>
          <w:sz w:val="28"/>
          <w:szCs w:val="28"/>
          <w:lang w:val="ru-RU"/>
        </w:rPr>
        <w:t xml:space="preserve"> (рис. 13)</w:t>
      </w:r>
      <w:r w:rsidRPr="00132EB3">
        <w:rPr>
          <w:sz w:val="28"/>
          <w:szCs w:val="28"/>
          <w:lang w:val="ru-RU"/>
        </w:rPr>
        <w:t xml:space="preserve">. </w:t>
      </w:r>
      <w:r w:rsidRPr="001C733C">
        <w:rPr>
          <w:sz w:val="28"/>
          <w:szCs w:val="28"/>
          <w:lang w:val="ru-RU"/>
        </w:rPr>
        <w:t>Посмотрим на них</w:t>
      </w:r>
      <w:r w:rsidR="001C733C">
        <w:rPr>
          <w:sz w:val="28"/>
          <w:szCs w:val="28"/>
          <w:lang w:val="ru-RU"/>
        </w:rPr>
        <w:t xml:space="preserve"> (рис. 14)</w:t>
      </w:r>
      <w:r w:rsidRPr="001C733C">
        <w:rPr>
          <w:sz w:val="28"/>
          <w:szCs w:val="28"/>
          <w:lang w:val="ru-RU"/>
        </w:rPr>
        <w:t>.</w:t>
      </w:r>
    </w:p>
    <w:p w:rsidR="00132EB3" w:rsidRPr="00132EB3" w:rsidRDefault="00132EB3" w:rsidP="001C733C">
      <w:pPr>
        <w:spacing w:before="57" w:after="57" w:line="360" w:lineRule="auto"/>
        <w:rPr>
          <w:sz w:val="28"/>
          <w:szCs w:val="28"/>
        </w:rPr>
      </w:pPr>
      <w:r w:rsidRPr="00132EB3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43930" cy="3114675"/>
            <wp:effectExtent l="19050" t="0" r="0" b="0"/>
            <wp:docPr id="1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930" cy="3114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33C" w:rsidRPr="001C733C" w:rsidRDefault="001C733C" w:rsidP="001C733C">
      <w:pPr>
        <w:spacing w:before="57" w:after="57" w:line="360" w:lineRule="auto"/>
        <w:ind w:firstLine="85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13 – Гистограмма по длине значения</w:t>
      </w:r>
      <w:r w:rsidRPr="00132EB3">
        <w:rPr>
          <w:sz w:val="28"/>
          <w:szCs w:val="28"/>
          <w:lang w:val="ru-RU"/>
        </w:rPr>
        <w:t xml:space="preserve"> характеристик</w:t>
      </w:r>
      <w:r>
        <w:rPr>
          <w:sz w:val="28"/>
          <w:szCs w:val="28"/>
          <w:lang w:val="ru-RU"/>
        </w:rPr>
        <w:t>.</w:t>
      </w:r>
    </w:p>
    <w:p w:rsidR="00132EB3" w:rsidRPr="001C733C" w:rsidRDefault="00132EB3" w:rsidP="00132EB3">
      <w:pPr>
        <w:spacing w:before="57" w:after="57" w:line="360" w:lineRule="auto"/>
        <w:ind w:firstLine="851"/>
        <w:rPr>
          <w:sz w:val="28"/>
          <w:szCs w:val="28"/>
          <w:lang w:val="ru-RU"/>
        </w:rPr>
      </w:pPr>
    </w:p>
    <w:p w:rsidR="00132EB3" w:rsidRPr="00132EB3" w:rsidRDefault="00132EB3" w:rsidP="00132EB3">
      <w:pPr>
        <w:spacing w:before="57" w:after="57" w:line="360" w:lineRule="auto"/>
        <w:ind w:firstLine="851"/>
        <w:rPr>
          <w:sz w:val="28"/>
          <w:szCs w:val="28"/>
        </w:rPr>
      </w:pPr>
      <w:r w:rsidRPr="00132EB3">
        <w:rPr>
          <w:noProof/>
          <w:sz w:val="28"/>
          <w:szCs w:val="28"/>
          <w:lang w:eastAsia="ru-RU"/>
        </w:rPr>
        <w:drawing>
          <wp:inline distT="0" distB="0" distL="0" distR="0">
            <wp:extent cx="6048375" cy="1292158"/>
            <wp:effectExtent l="19050" t="0" r="9525" b="0"/>
            <wp:docPr id="2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297" cy="129278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EB3" w:rsidRPr="001C733C" w:rsidRDefault="001C733C" w:rsidP="001C733C">
      <w:pPr>
        <w:spacing w:before="57" w:after="57" w:line="360" w:lineRule="auto"/>
        <w:ind w:firstLine="85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14 – Длинные значения</w:t>
      </w:r>
      <w:r w:rsidRPr="00132EB3">
        <w:rPr>
          <w:sz w:val="28"/>
          <w:szCs w:val="28"/>
          <w:lang w:val="ru-RU"/>
        </w:rPr>
        <w:t xml:space="preserve"> характеристик</w:t>
      </w:r>
      <w:r>
        <w:rPr>
          <w:sz w:val="28"/>
          <w:szCs w:val="28"/>
          <w:lang w:val="ru-RU"/>
        </w:rPr>
        <w:t>.</w:t>
      </w:r>
    </w:p>
    <w:p w:rsidR="00132EB3" w:rsidRPr="00132EB3" w:rsidRDefault="00132EB3" w:rsidP="00132EB3">
      <w:pPr>
        <w:spacing w:before="57" w:after="57" w:line="360" w:lineRule="auto"/>
        <w:ind w:firstLine="851"/>
        <w:rPr>
          <w:sz w:val="28"/>
          <w:szCs w:val="28"/>
          <w:lang w:val="ru-RU"/>
        </w:rPr>
      </w:pPr>
      <w:r w:rsidRPr="00132EB3">
        <w:rPr>
          <w:sz w:val="28"/>
          <w:szCs w:val="28"/>
          <w:lang w:val="ru-RU"/>
        </w:rPr>
        <w:t>У этих товаров так же ошибки. Эти характеристики были собраны неправильно с интернет-магазинов.</w:t>
      </w:r>
    </w:p>
    <w:p w:rsidR="00132EB3" w:rsidRPr="00132EB3" w:rsidRDefault="00132EB3" w:rsidP="00132EB3">
      <w:pPr>
        <w:spacing w:before="57" w:after="57" w:line="360" w:lineRule="auto"/>
        <w:ind w:firstLine="851"/>
        <w:rPr>
          <w:sz w:val="28"/>
          <w:szCs w:val="28"/>
          <w:lang w:val="ru-RU"/>
        </w:rPr>
      </w:pPr>
      <w:r w:rsidRPr="00132EB3">
        <w:rPr>
          <w:sz w:val="28"/>
          <w:szCs w:val="28"/>
          <w:lang w:val="ru-RU"/>
        </w:rPr>
        <w:t xml:space="preserve">Далее преобразуем все характеристики в мешок слов для каждого товара. Т.е. возьмем группу характеристик склеим её со всеми наименованиями и значениями характеристик. </w:t>
      </w:r>
    </w:p>
    <w:p w:rsidR="00132EB3" w:rsidRPr="00132EB3" w:rsidRDefault="00132EB3" w:rsidP="00132EB3">
      <w:pPr>
        <w:spacing w:before="57" w:after="57" w:line="360" w:lineRule="auto"/>
        <w:ind w:firstLine="851"/>
        <w:rPr>
          <w:sz w:val="28"/>
          <w:szCs w:val="28"/>
          <w:lang w:val="ru-RU"/>
        </w:rPr>
      </w:pPr>
      <w:r w:rsidRPr="00132EB3">
        <w:rPr>
          <w:sz w:val="28"/>
          <w:szCs w:val="28"/>
          <w:lang w:val="ru-RU"/>
        </w:rPr>
        <w:t>Затем объединим мешки характеристик с наименованиями и посмотрим на полученную выборку</w:t>
      </w:r>
      <w:r w:rsidR="005A18D4">
        <w:rPr>
          <w:sz w:val="28"/>
          <w:szCs w:val="28"/>
          <w:lang w:val="ru-RU"/>
        </w:rPr>
        <w:t xml:space="preserve"> (рис.15)</w:t>
      </w:r>
      <w:r w:rsidRPr="00132EB3">
        <w:rPr>
          <w:sz w:val="28"/>
          <w:szCs w:val="28"/>
          <w:lang w:val="ru-RU"/>
        </w:rPr>
        <w:t>.</w:t>
      </w:r>
    </w:p>
    <w:p w:rsidR="00132EB3" w:rsidRPr="00132EB3" w:rsidRDefault="00132EB3" w:rsidP="00132EB3">
      <w:pPr>
        <w:spacing w:before="57" w:after="57" w:line="360" w:lineRule="auto"/>
        <w:ind w:firstLine="851"/>
        <w:rPr>
          <w:sz w:val="28"/>
          <w:szCs w:val="28"/>
        </w:rPr>
      </w:pPr>
      <w:r w:rsidRPr="00132EB3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31920" cy="1676400"/>
            <wp:effectExtent l="19050" t="0" r="6880" b="0"/>
            <wp:docPr id="2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573" cy="1680464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8D4" w:rsidRPr="001C733C" w:rsidRDefault="005A18D4" w:rsidP="005A18D4">
      <w:pPr>
        <w:spacing w:before="57" w:after="57" w:line="360" w:lineRule="auto"/>
        <w:ind w:firstLine="85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15 – Полученная выборка.</w:t>
      </w:r>
    </w:p>
    <w:p w:rsidR="00132EB3" w:rsidRPr="00132EB3" w:rsidRDefault="00132EB3" w:rsidP="00132EB3">
      <w:pPr>
        <w:spacing w:line="360" w:lineRule="auto"/>
        <w:ind w:firstLine="851"/>
        <w:rPr>
          <w:sz w:val="28"/>
          <w:szCs w:val="28"/>
        </w:rPr>
      </w:pPr>
    </w:p>
    <w:p w:rsidR="00132EB3" w:rsidRPr="00132EB3" w:rsidRDefault="00132EB3" w:rsidP="00132EB3">
      <w:pPr>
        <w:spacing w:line="360" w:lineRule="auto"/>
        <w:ind w:firstLine="851"/>
        <w:rPr>
          <w:sz w:val="28"/>
          <w:szCs w:val="28"/>
          <w:lang w:val="ru-RU"/>
        </w:rPr>
      </w:pPr>
      <w:r w:rsidRPr="00132EB3">
        <w:rPr>
          <w:sz w:val="28"/>
          <w:szCs w:val="28"/>
          <w:lang w:val="ru-RU"/>
        </w:rPr>
        <w:t>Видно, что в тексте категорий остались лишние слова.  На примере последний товар имеет слова «главная», «каталог», который нужно удалить из текста категории.</w:t>
      </w:r>
    </w:p>
    <w:p w:rsidR="00407128" w:rsidRPr="005D1446" w:rsidRDefault="00407128" w:rsidP="00407128">
      <w:pPr>
        <w:spacing w:line="360" w:lineRule="auto"/>
        <w:rPr>
          <w:sz w:val="28"/>
          <w:szCs w:val="28"/>
          <w:lang w:val="ru-RU"/>
        </w:rPr>
      </w:pPr>
    </w:p>
    <w:p w:rsidR="00132EB3" w:rsidRDefault="00132EB3">
      <w:pPr>
        <w:spacing w:after="160" w:line="259" w:lineRule="auto"/>
        <w:rPr>
          <w:rFonts w:eastAsiaTheme="majorEastAsia" w:cstheme="majorBidi"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412B3D" w:rsidRPr="00132EB3" w:rsidRDefault="00412B3D" w:rsidP="00951C6F">
      <w:pPr>
        <w:pStyle w:val="1"/>
        <w:spacing w:after="240" w:line="360" w:lineRule="auto"/>
        <w:rPr>
          <w:b/>
          <w:lang w:val="ru-RU"/>
        </w:rPr>
      </w:pPr>
      <w:bookmarkStart w:id="16" w:name="_Toc513657442"/>
      <w:r w:rsidRPr="00132EB3">
        <w:rPr>
          <w:b/>
          <w:lang w:val="ru-RU"/>
        </w:rPr>
        <w:lastRenderedPageBreak/>
        <w:t>Заключение</w:t>
      </w:r>
      <w:bookmarkEnd w:id="16"/>
    </w:p>
    <w:p w:rsidR="000C5718" w:rsidRDefault="00132EB3" w:rsidP="00132EB3">
      <w:pPr>
        <w:spacing w:line="360" w:lineRule="auto"/>
        <w:ind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результате работы практики были собраны необходимые данные, и осуществлен их анализ и найдены выбросы.</w:t>
      </w:r>
      <w:r w:rsidR="000C5718">
        <w:rPr>
          <w:sz w:val="28"/>
          <w:szCs w:val="28"/>
          <w:lang w:val="ru-RU"/>
        </w:rPr>
        <w:t xml:space="preserve"> Были найдены аномальные значения в тексте товаров и их характеристик.</w:t>
      </w:r>
      <w:r>
        <w:rPr>
          <w:sz w:val="28"/>
          <w:szCs w:val="28"/>
          <w:lang w:val="ru-RU"/>
        </w:rPr>
        <w:t xml:space="preserve"> </w:t>
      </w:r>
    </w:p>
    <w:p w:rsidR="00951C6F" w:rsidRDefault="00132EB3" w:rsidP="00132EB3">
      <w:pPr>
        <w:spacing w:line="360" w:lineRule="auto"/>
        <w:ind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Эти данные позволят создать классификатор товаров с применением машинного обучения.</w:t>
      </w:r>
    </w:p>
    <w:p w:rsidR="00951C6F" w:rsidRDefault="00951C6F" w:rsidP="00047A29">
      <w:pPr>
        <w:spacing w:line="360" w:lineRule="auto"/>
        <w:jc w:val="both"/>
        <w:rPr>
          <w:sz w:val="28"/>
          <w:szCs w:val="28"/>
          <w:lang w:val="ru-RU"/>
        </w:rPr>
      </w:pPr>
    </w:p>
    <w:p w:rsidR="00951C6F" w:rsidRDefault="00951C6F" w:rsidP="00047A29">
      <w:pPr>
        <w:spacing w:line="360" w:lineRule="auto"/>
        <w:jc w:val="both"/>
        <w:rPr>
          <w:sz w:val="28"/>
          <w:szCs w:val="28"/>
          <w:lang w:val="ru-RU"/>
        </w:rPr>
      </w:pPr>
    </w:p>
    <w:p w:rsidR="00951C6F" w:rsidRDefault="00951C6F" w:rsidP="00047A29">
      <w:pPr>
        <w:spacing w:line="360" w:lineRule="auto"/>
        <w:jc w:val="both"/>
        <w:rPr>
          <w:sz w:val="28"/>
          <w:szCs w:val="28"/>
          <w:lang w:val="ru-RU"/>
        </w:rPr>
      </w:pPr>
    </w:p>
    <w:p w:rsidR="00951C6F" w:rsidRDefault="00951C6F" w:rsidP="00047A29">
      <w:pPr>
        <w:spacing w:line="360" w:lineRule="auto"/>
        <w:jc w:val="both"/>
        <w:rPr>
          <w:sz w:val="28"/>
          <w:szCs w:val="28"/>
          <w:lang w:val="ru-RU"/>
        </w:rPr>
      </w:pPr>
    </w:p>
    <w:p w:rsidR="00951C6F" w:rsidRDefault="00951C6F" w:rsidP="00047A29">
      <w:pPr>
        <w:spacing w:line="360" w:lineRule="auto"/>
        <w:jc w:val="both"/>
        <w:rPr>
          <w:sz w:val="28"/>
          <w:szCs w:val="28"/>
          <w:lang w:val="ru-RU"/>
        </w:rPr>
      </w:pPr>
    </w:p>
    <w:p w:rsidR="00951C6F" w:rsidRDefault="00951C6F" w:rsidP="00047A29">
      <w:pPr>
        <w:spacing w:line="360" w:lineRule="auto"/>
        <w:jc w:val="both"/>
        <w:rPr>
          <w:sz w:val="28"/>
          <w:szCs w:val="28"/>
          <w:lang w:val="ru-RU"/>
        </w:rPr>
      </w:pPr>
    </w:p>
    <w:p w:rsidR="00951C6F" w:rsidRDefault="00951C6F" w:rsidP="00047A29">
      <w:pPr>
        <w:spacing w:line="360" w:lineRule="auto"/>
        <w:jc w:val="both"/>
        <w:rPr>
          <w:sz w:val="28"/>
          <w:szCs w:val="28"/>
          <w:lang w:val="ru-RU"/>
        </w:rPr>
      </w:pPr>
    </w:p>
    <w:p w:rsidR="00951C6F" w:rsidRDefault="00951C6F" w:rsidP="00047A29">
      <w:pPr>
        <w:spacing w:line="360" w:lineRule="auto"/>
        <w:jc w:val="both"/>
        <w:rPr>
          <w:sz w:val="28"/>
          <w:szCs w:val="28"/>
          <w:lang w:val="ru-RU"/>
        </w:rPr>
      </w:pPr>
    </w:p>
    <w:p w:rsidR="00951C6F" w:rsidRDefault="00951C6F" w:rsidP="00047A29">
      <w:pPr>
        <w:spacing w:line="360" w:lineRule="auto"/>
        <w:jc w:val="both"/>
        <w:rPr>
          <w:sz w:val="28"/>
          <w:szCs w:val="28"/>
          <w:lang w:val="ru-RU"/>
        </w:rPr>
      </w:pPr>
    </w:p>
    <w:p w:rsidR="00951C6F" w:rsidRDefault="00951C6F" w:rsidP="00047A29">
      <w:pPr>
        <w:spacing w:line="360" w:lineRule="auto"/>
        <w:jc w:val="both"/>
        <w:rPr>
          <w:sz w:val="28"/>
          <w:szCs w:val="28"/>
          <w:lang w:val="ru-RU"/>
        </w:rPr>
      </w:pPr>
    </w:p>
    <w:p w:rsidR="00951C6F" w:rsidRDefault="00951C6F" w:rsidP="00047A29">
      <w:pPr>
        <w:spacing w:line="360" w:lineRule="auto"/>
        <w:jc w:val="both"/>
        <w:rPr>
          <w:sz w:val="28"/>
          <w:szCs w:val="28"/>
          <w:lang w:val="ru-RU"/>
        </w:rPr>
      </w:pPr>
    </w:p>
    <w:p w:rsidR="002132C2" w:rsidRDefault="002132C2" w:rsidP="00047A29">
      <w:pPr>
        <w:spacing w:line="360" w:lineRule="auto"/>
        <w:jc w:val="both"/>
        <w:rPr>
          <w:sz w:val="28"/>
          <w:szCs w:val="28"/>
          <w:lang w:val="ru-RU"/>
        </w:rPr>
      </w:pPr>
    </w:p>
    <w:p w:rsidR="002132C2" w:rsidRDefault="002132C2" w:rsidP="00047A29">
      <w:pPr>
        <w:spacing w:line="360" w:lineRule="auto"/>
        <w:jc w:val="both"/>
        <w:rPr>
          <w:sz w:val="28"/>
          <w:szCs w:val="28"/>
          <w:lang w:val="ru-RU"/>
        </w:rPr>
      </w:pPr>
    </w:p>
    <w:p w:rsidR="002132C2" w:rsidRDefault="002132C2" w:rsidP="00047A29">
      <w:pPr>
        <w:spacing w:line="360" w:lineRule="auto"/>
        <w:jc w:val="both"/>
        <w:rPr>
          <w:sz w:val="28"/>
          <w:szCs w:val="28"/>
          <w:lang w:val="ru-RU"/>
        </w:rPr>
      </w:pPr>
    </w:p>
    <w:p w:rsidR="002132C2" w:rsidRDefault="002132C2" w:rsidP="00047A29">
      <w:pPr>
        <w:spacing w:line="360" w:lineRule="auto"/>
        <w:jc w:val="both"/>
        <w:rPr>
          <w:sz w:val="28"/>
          <w:szCs w:val="28"/>
          <w:lang w:val="ru-RU"/>
        </w:rPr>
      </w:pPr>
    </w:p>
    <w:p w:rsidR="002132C2" w:rsidRDefault="002132C2" w:rsidP="00047A29">
      <w:pPr>
        <w:spacing w:line="360" w:lineRule="auto"/>
        <w:jc w:val="both"/>
        <w:rPr>
          <w:sz w:val="28"/>
          <w:szCs w:val="28"/>
          <w:lang w:val="ru-RU"/>
        </w:rPr>
      </w:pPr>
    </w:p>
    <w:p w:rsidR="002132C2" w:rsidRDefault="002132C2" w:rsidP="00047A29">
      <w:pPr>
        <w:spacing w:line="360" w:lineRule="auto"/>
        <w:jc w:val="both"/>
        <w:rPr>
          <w:sz w:val="28"/>
          <w:szCs w:val="28"/>
          <w:lang w:val="ru-RU"/>
        </w:rPr>
      </w:pPr>
    </w:p>
    <w:p w:rsidR="002132C2" w:rsidRDefault="002132C2" w:rsidP="00047A29">
      <w:pPr>
        <w:spacing w:line="360" w:lineRule="auto"/>
        <w:jc w:val="both"/>
        <w:rPr>
          <w:sz w:val="28"/>
          <w:szCs w:val="28"/>
          <w:lang w:val="ru-RU"/>
        </w:rPr>
      </w:pPr>
    </w:p>
    <w:p w:rsidR="002132C2" w:rsidRDefault="002132C2" w:rsidP="00047A29">
      <w:pPr>
        <w:spacing w:line="360" w:lineRule="auto"/>
        <w:jc w:val="both"/>
        <w:rPr>
          <w:sz w:val="28"/>
          <w:szCs w:val="28"/>
          <w:lang w:val="ru-RU"/>
        </w:rPr>
      </w:pPr>
    </w:p>
    <w:p w:rsidR="002132C2" w:rsidRDefault="002132C2" w:rsidP="00047A29">
      <w:pPr>
        <w:spacing w:line="360" w:lineRule="auto"/>
        <w:jc w:val="both"/>
        <w:rPr>
          <w:sz w:val="28"/>
          <w:szCs w:val="28"/>
          <w:lang w:val="ru-RU"/>
        </w:rPr>
      </w:pPr>
    </w:p>
    <w:p w:rsidR="002132C2" w:rsidRDefault="002132C2" w:rsidP="00047A29">
      <w:pPr>
        <w:spacing w:line="360" w:lineRule="auto"/>
        <w:jc w:val="both"/>
        <w:rPr>
          <w:sz w:val="28"/>
          <w:szCs w:val="28"/>
          <w:lang w:val="ru-RU"/>
        </w:rPr>
      </w:pPr>
    </w:p>
    <w:p w:rsidR="00132EB3" w:rsidRDefault="00132EB3">
      <w:pPr>
        <w:spacing w:after="160" w:line="259" w:lineRule="auto"/>
        <w:rPr>
          <w:rFonts w:eastAsiaTheme="majorEastAsia" w:cstheme="majorBidi"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951C6F" w:rsidRDefault="00951C6F" w:rsidP="00951C6F">
      <w:pPr>
        <w:pStyle w:val="1"/>
        <w:spacing w:after="240" w:line="360" w:lineRule="auto"/>
        <w:rPr>
          <w:lang w:val="ru-RU"/>
        </w:rPr>
      </w:pPr>
      <w:bookmarkStart w:id="17" w:name="_Toc513657443"/>
      <w:r>
        <w:rPr>
          <w:lang w:val="ru-RU"/>
        </w:rPr>
        <w:lastRenderedPageBreak/>
        <w:t>Библиографический список</w:t>
      </w:r>
      <w:bookmarkEnd w:id="17"/>
    </w:p>
    <w:p w:rsidR="002B5FCF" w:rsidRPr="00AD5F41" w:rsidRDefault="002B5FCF" w:rsidP="002B5FCF">
      <w:pPr>
        <w:pStyle w:val="a3"/>
        <w:numPr>
          <w:ilvl w:val="0"/>
          <w:numId w:val="25"/>
        </w:numPr>
        <w:suppressAutoHyphens/>
        <w:spacing w:line="360" w:lineRule="auto"/>
        <w:rPr>
          <w:sz w:val="28"/>
          <w:szCs w:val="28"/>
          <w:lang w:val="ru-RU"/>
        </w:rPr>
      </w:pPr>
      <w:r w:rsidRPr="00AD5F41">
        <w:rPr>
          <w:sz w:val="28"/>
          <w:szCs w:val="28"/>
          <w:lang w:val="ru-RU"/>
        </w:rPr>
        <w:t>Гудфеллоу Я., Бенджио И. Глубокое обучение  / пер. с анг. А.  А. Слинкина.  – 2-е изд., испр. – М.: ДМК Пресс, 2018. – 652 с.: цв. ил.</w:t>
      </w:r>
    </w:p>
    <w:p w:rsidR="002B5FCF" w:rsidRPr="00AD5F41" w:rsidRDefault="002B5FCF" w:rsidP="002B5FCF">
      <w:pPr>
        <w:pStyle w:val="a3"/>
        <w:numPr>
          <w:ilvl w:val="0"/>
          <w:numId w:val="25"/>
        </w:numPr>
        <w:suppressAutoHyphens/>
        <w:spacing w:line="360" w:lineRule="auto"/>
        <w:rPr>
          <w:sz w:val="28"/>
          <w:szCs w:val="28"/>
        </w:rPr>
      </w:pPr>
      <w:r w:rsidRPr="00AD5F41">
        <w:rPr>
          <w:sz w:val="28"/>
          <w:szCs w:val="28"/>
          <w:lang w:val="ru-RU"/>
        </w:rPr>
        <w:t xml:space="preserve">Блог компании ГК ЛАНИТ - </w:t>
      </w:r>
      <w:r w:rsidRPr="00AD5F41">
        <w:rPr>
          <w:sz w:val="28"/>
          <w:szCs w:val="28"/>
        </w:rPr>
        <w:t>CRISP</w:t>
      </w:r>
      <w:r w:rsidRPr="00AD5F41">
        <w:rPr>
          <w:sz w:val="28"/>
          <w:szCs w:val="28"/>
          <w:lang w:val="ru-RU"/>
        </w:rPr>
        <w:t>-</w:t>
      </w:r>
      <w:r w:rsidRPr="00AD5F41">
        <w:rPr>
          <w:sz w:val="28"/>
          <w:szCs w:val="28"/>
        </w:rPr>
        <w:t>DM</w:t>
      </w:r>
      <w:r w:rsidRPr="00AD5F41">
        <w:rPr>
          <w:sz w:val="28"/>
          <w:szCs w:val="28"/>
          <w:lang w:val="ru-RU"/>
        </w:rPr>
        <w:t>: проверенная</w:t>
      </w:r>
      <w:r w:rsidR="00AD5F41" w:rsidRPr="00AD5F41">
        <w:rPr>
          <w:sz w:val="28"/>
          <w:szCs w:val="28"/>
          <w:lang w:val="ru-RU"/>
        </w:rPr>
        <w:t xml:space="preserve"> </w:t>
      </w:r>
      <w:r w:rsidRPr="00AD5F41">
        <w:rPr>
          <w:sz w:val="28"/>
          <w:szCs w:val="28"/>
          <w:lang w:val="ru-RU"/>
        </w:rPr>
        <w:t>методология</w:t>
      </w:r>
      <w:r w:rsidR="00AD5F41" w:rsidRPr="00AD5F41">
        <w:rPr>
          <w:sz w:val="28"/>
          <w:szCs w:val="28"/>
          <w:lang w:val="ru-RU"/>
        </w:rPr>
        <w:t xml:space="preserve"> </w:t>
      </w:r>
      <w:r w:rsidRPr="00AD5F41">
        <w:rPr>
          <w:sz w:val="28"/>
          <w:szCs w:val="28"/>
          <w:lang w:val="ru-RU"/>
        </w:rPr>
        <w:t>для</w:t>
      </w:r>
      <w:r w:rsidR="00AD5F41" w:rsidRPr="00AD5F41">
        <w:rPr>
          <w:sz w:val="28"/>
          <w:szCs w:val="28"/>
          <w:lang w:val="ru-RU"/>
        </w:rPr>
        <w:t xml:space="preserve"> </w:t>
      </w:r>
      <w:r w:rsidRPr="00AD5F41">
        <w:rPr>
          <w:sz w:val="28"/>
          <w:szCs w:val="28"/>
        </w:rPr>
        <w:t>DataScientist</w:t>
      </w:r>
      <w:r w:rsidRPr="00AD5F41">
        <w:rPr>
          <w:sz w:val="28"/>
          <w:szCs w:val="28"/>
          <w:lang w:val="ru-RU"/>
        </w:rPr>
        <w:t xml:space="preserve">-ов.– </w:t>
      </w:r>
      <w:r w:rsidRPr="00AD5F41">
        <w:rPr>
          <w:sz w:val="28"/>
          <w:szCs w:val="28"/>
        </w:rPr>
        <w:t xml:space="preserve">2017 - </w:t>
      </w:r>
      <w:hyperlink r:id="rId23" w:history="1">
        <w:r w:rsidRPr="00AD5F41">
          <w:rPr>
            <w:rStyle w:val="a4"/>
            <w:color w:val="auto"/>
            <w:sz w:val="28"/>
            <w:szCs w:val="28"/>
            <w:u w:val="none"/>
          </w:rPr>
          <w:t>https://habr.com/company/lanit/blog/328858/</w:t>
        </w:r>
      </w:hyperlink>
    </w:p>
    <w:p w:rsidR="002B5FCF" w:rsidRPr="00AD5F41" w:rsidRDefault="002B5FCF" w:rsidP="002B5FCF">
      <w:pPr>
        <w:pStyle w:val="a3"/>
        <w:numPr>
          <w:ilvl w:val="0"/>
          <w:numId w:val="25"/>
        </w:numPr>
        <w:suppressAutoHyphens/>
        <w:spacing w:line="360" w:lineRule="auto"/>
        <w:rPr>
          <w:rStyle w:val="a4"/>
          <w:color w:val="auto"/>
          <w:sz w:val="28"/>
          <w:szCs w:val="28"/>
          <w:u w:val="none"/>
        </w:rPr>
      </w:pPr>
      <w:r w:rsidRPr="00AD5F41">
        <w:rPr>
          <w:rStyle w:val="a4"/>
          <w:color w:val="auto"/>
          <w:sz w:val="28"/>
          <w:szCs w:val="28"/>
          <w:u w:val="none"/>
          <w:lang w:val="ru-RU"/>
        </w:rPr>
        <w:t xml:space="preserve">Введение в анализ текстовой информации с помощью </w:t>
      </w:r>
      <w:r w:rsidRPr="00AD5F41">
        <w:rPr>
          <w:rStyle w:val="a4"/>
          <w:color w:val="auto"/>
          <w:sz w:val="28"/>
          <w:szCs w:val="28"/>
          <w:u w:val="none"/>
        </w:rPr>
        <w:t>Python</w:t>
      </w:r>
      <w:r w:rsidRPr="00AD5F41">
        <w:rPr>
          <w:rStyle w:val="a4"/>
          <w:color w:val="auto"/>
          <w:sz w:val="28"/>
          <w:szCs w:val="28"/>
          <w:u w:val="none"/>
          <w:lang w:val="ru-RU"/>
        </w:rPr>
        <w:t xml:space="preserve"> и методов машинного обучения.– </w:t>
      </w:r>
      <w:r w:rsidRPr="00AD5F41">
        <w:rPr>
          <w:rStyle w:val="a4"/>
          <w:color w:val="auto"/>
          <w:sz w:val="28"/>
          <w:szCs w:val="28"/>
          <w:u w:val="none"/>
        </w:rPr>
        <w:t>2013 -</w:t>
      </w:r>
      <w:hyperlink r:id="rId24" w:history="1">
        <w:r w:rsidRPr="00AD5F41">
          <w:rPr>
            <w:rStyle w:val="a4"/>
            <w:color w:val="auto"/>
            <w:sz w:val="28"/>
            <w:szCs w:val="28"/>
            <w:u w:val="none"/>
          </w:rPr>
          <w:t>https://habr.com/post/205360/</w:t>
        </w:r>
      </w:hyperlink>
    </w:p>
    <w:p w:rsidR="002B5FCF" w:rsidRPr="00AD5F41" w:rsidRDefault="002B5FCF" w:rsidP="002B5FCF">
      <w:pPr>
        <w:pStyle w:val="a3"/>
        <w:numPr>
          <w:ilvl w:val="0"/>
          <w:numId w:val="25"/>
        </w:numPr>
        <w:suppressAutoHyphens/>
        <w:spacing w:line="360" w:lineRule="auto"/>
        <w:rPr>
          <w:rStyle w:val="a4"/>
          <w:color w:val="auto"/>
          <w:sz w:val="28"/>
          <w:szCs w:val="28"/>
          <w:u w:val="none"/>
        </w:rPr>
      </w:pPr>
      <w:r w:rsidRPr="00AD5F41">
        <w:rPr>
          <w:sz w:val="28"/>
          <w:szCs w:val="28"/>
        </w:rPr>
        <w:t xml:space="preserve">Seaborn documentation. - </w:t>
      </w:r>
      <w:hyperlink r:id="rId25" w:history="1">
        <w:r w:rsidRPr="00AD5F41">
          <w:rPr>
            <w:rStyle w:val="a4"/>
            <w:color w:val="auto"/>
            <w:sz w:val="28"/>
            <w:szCs w:val="28"/>
            <w:u w:val="none"/>
          </w:rPr>
          <w:t>http://seaborn.pydata.org</w:t>
        </w:r>
      </w:hyperlink>
    </w:p>
    <w:p w:rsidR="00560A48" w:rsidRPr="002B5FCF" w:rsidRDefault="00560A48" w:rsidP="00560A48">
      <w:pPr>
        <w:pStyle w:val="a3"/>
        <w:jc w:val="both"/>
        <w:rPr>
          <w:sz w:val="28"/>
          <w:szCs w:val="28"/>
        </w:rPr>
      </w:pPr>
    </w:p>
    <w:p w:rsidR="00C073DA" w:rsidRPr="002B5FCF" w:rsidRDefault="00C073DA" w:rsidP="00C073DA">
      <w:pPr>
        <w:pStyle w:val="a3"/>
        <w:rPr>
          <w:sz w:val="28"/>
          <w:szCs w:val="28"/>
        </w:rPr>
      </w:pPr>
    </w:p>
    <w:sectPr w:rsidR="00C073DA" w:rsidRPr="002B5FCF" w:rsidSect="00132EB3">
      <w:footerReference w:type="default" r:id="rId26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3338" w:rsidRDefault="00C73338" w:rsidP="00172CCC">
      <w:r>
        <w:separator/>
      </w:r>
    </w:p>
  </w:endnote>
  <w:endnote w:type="continuationSeparator" w:id="1">
    <w:p w:rsidR="00C73338" w:rsidRDefault="00C73338" w:rsidP="00172C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69816718"/>
      <w:docPartObj>
        <w:docPartGallery w:val="Page Numbers (Bottom of Page)"/>
        <w:docPartUnique/>
      </w:docPartObj>
    </w:sdtPr>
    <w:sdtContent>
      <w:p w:rsidR="0050346E" w:rsidRDefault="0050346E">
        <w:pPr>
          <w:pStyle w:val="aa"/>
          <w:jc w:val="center"/>
        </w:pPr>
        <w:fldSimple w:instr="PAGE   \* MERGEFORMAT">
          <w:r w:rsidR="00921E2C" w:rsidRPr="00921E2C">
            <w:rPr>
              <w:noProof/>
              <w:lang w:val="ru-RU"/>
            </w:rPr>
            <w:t>2</w:t>
          </w:r>
        </w:fldSimple>
      </w:p>
    </w:sdtContent>
  </w:sdt>
  <w:p w:rsidR="0050346E" w:rsidRDefault="0050346E" w:rsidP="00C073DA">
    <w:pPr>
      <w:pStyle w:val="aa"/>
      <w:tabs>
        <w:tab w:val="clear" w:pos="4677"/>
        <w:tab w:val="clear" w:pos="9355"/>
        <w:tab w:val="left" w:pos="2400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3338" w:rsidRDefault="00C73338" w:rsidP="00172CCC">
      <w:r>
        <w:separator/>
      </w:r>
    </w:p>
  </w:footnote>
  <w:footnote w:type="continuationSeparator" w:id="1">
    <w:p w:rsidR="00C73338" w:rsidRDefault="00C73338" w:rsidP="00172C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1427D0D"/>
    <w:multiLevelType w:val="hybridMultilevel"/>
    <w:tmpl w:val="F48C24C2"/>
    <w:lvl w:ilvl="0" w:tplc="A4F86E38">
      <w:start w:val="2"/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4C3471"/>
    <w:multiLevelType w:val="hybridMultilevel"/>
    <w:tmpl w:val="3DE6F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C4D74"/>
    <w:multiLevelType w:val="multilevel"/>
    <w:tmpl w:val="13C245C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4C449D3"/>
    <w:multiLevelType w:val="hybridMultilevel"/>
    <w:tmpl w:val="55981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AD0BA3"/>
    <w:multiLevelType w:val="hybridMultilevel"/>
    <w:tmpl w:val="13702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E1360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DE15D07"/>
    <w:multiLevelType w:val="multilevel"/>
    <w:tmpl w:val="2604F5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3FD22F71"/>
    <w:multiLevelType w:val="hybridMultilevel"/>
    <w:tmpl w:val="9ABC9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4E2E14"/>
    <w:multiLevelType w:val="hybridMultilevel"/>
    <w:tmpl w:val="C26AD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9C5E01"/>
    <w:multiLevelType w:val="hybridMultilevel"/>
    <w:tmpl w:val="246A80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EC75A0"/>
    <w:multiLevelType w:val="hybridMultilevel"/>
    <w:tmpl w:val="F326ABE6"/>
    <w:lvl w:ilvl="0" w:tplc="93B8995C">
      <w:start w:val="2"/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8F3B28"/>
    <w:multiLevelType w:val="hybridMultilevel"/>
    <w:tmpl w:val="38F44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CB1709"/>
    <w:multiLevelType w:val="hybridMultilevel"/>
    <w:tmpl w:val="AF26F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AD74D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66BC007C"/>
    <w:multiLevelType w:val="hybridMultilevel"/>
    <w:tmpl w:val="685278E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D44B44"/>
    <w:multiLevelType w:val="hybridMultilevel"/>
    <w:tmpl w:val="628CEBD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1D7421"/>
    <w:multiLevelType w:val="hybridMultilevel"/>
    <w:tmpl w:val="9CFCD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A301660">
      <w:start w:val="3"/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680265"/>
    <w:multiLevelType w:val="multilevel"/>
    <w:tmpl w:val="3C74C06A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4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98" w:hanging="2160"/>
      </w:pPr>
      <w:rPr>
        <w:rFonts w:hint="default"/>
      </w:rPr>
    </w:lvl>
  </w:abstractNum>
  <w:abstractNum w:abstractNumId="22">
    <w:nsid w:val="74A76C66"/>
    <w:multiLevelType w:val="hybridMultilevel"/>
    <w:tmpl w:val="D8D02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5963F5"/>
    <w:multiLevelType w:val="hybridMultilevel"/>
    <w:tmpl w:val="E1507DC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144858"/>
    <w:multiLevelType w:val="multilevel"/>
    <w:tmpl w:val="C0E249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4"/>
  </w:num>
  <w:num w:numId="5">
    <w:abstractNumId w:val="15"/>
  </w:num>
  <w:num w:numId="6">
    <w:abstractNumId w:val="14"/>
  </w:num>
  <w:num w:numId="7">
    <w:abstractNumId w:val="20"/>
  </w:num>
  <w:num w:numId="8">
    <w:abstractNumId w:val="22"/>
  </w:num>
  <w:num w:numId="9">
    <w:abstractNumId w:val="9"/>
  </w:num>
  <w:num w:numId="10">
    <w:abstractNumId w:val="17"/>
  </w:num>
  <w:num w:numId="11">
    <w:abstractNumId w:val="10"/>
  </w:num>
  <w:num w:numId="12">
    <w:abstractNumId w:val="6"/>
  </w:num>
  <w:num w:numId="13">
    <w:abstractNumId w:val="7"/>
  </w:num>
  <w:num w:numId="14">
    <w:abstractNumId w:val="5"/>
  </w:num>
  <w:num w:numId="15">
    <w:abstractNumId w:val="19"/>
  </w:num>
  <w:num w:numId="16">
    <w:abstractNumId w:val="23"/>
  </w:num>
  <w:num w:numId="17">
    <w:abstractNumId w:val="18"/>
  </w:num>
  <w:num w:numId="18">
    <w:abstractNumId w:val="16"/>
  </w:num>
  <w:num w:numId="19">
    <w:abstractNumId w:val="21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24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065E"/>
    <w:rsid w:val="00047A29"/>
    <w:rsid w:val="0008559F"/>
    <w:rsid w:val="000A7265"/>
    <w:rsid w:val="000C5718"/>
    <w:rsid w:val="000E11EE"/>
    <w:rsid w:val="000E7B3E"/>
    <w:rsid w:val="00132EB3"/>
    <w:rsid w:val="001522B7"/>
    <w:rsid w:val="00172CCC"/>
    <w:rsid w:val="001772B2"/>
    <w:rsid w:val="001A72EF"/>
    <w:rsid w:val="001C5A80"/>
    <w:rsid w:val="001C733C"/>
    <w:rsid w:val="002111AB"/>
    <w:rsid w:val="002132C2"/>
    <w:rsid w:val="002435E1"/>
    <w:rsid w:val="002721FE"/>
    <w:rsid w:val="00295954"/>
    <w:rsid w:val="002B5FCF"/>
    <w:rsid w:val="002F10A5"/>
    <w:rsid w:val="00310877"/>
    <w:rsid w:val="00334FE9"/>
    <w:rsid w:val="00345980"/>
    <w:rsid w:val="0038589D"/>
    <w:rsid w:val="003D7DFA"/>
    <w:rsid w:val="00407128"/>
    <w:rsid w:val="00412B3D"/>
    <w:rsid w:val="00417A08"/>
    <w:rsid w:val="00441BE2"/>
    <w:rsid w:val="00477EA8"/>
    <w:rsid w:val="00480C66"/>
    <w:rsid w:val="004D3CC5"/>
    <w:rsid w:val="0050346E"/>
    <w:rsid w:val="00514CBF"/>
    <w:rsid w:val="00560A48"/>
    <w:rsid w:val="00585814"/>
    <w:rsid w:val="00592F5E"/>
    <w:rsid w:val="005A18D4"/>
    <w:rsid w:val="005D1446"/>
    <w:rsid w:val="005D2B21"/>
    <w:rsid w:val="00631733"/>
    <w:rsid w:val="00656E90"/>
    <w:rsid w:val="00666C7B"/>
    <w:rsid w:val="0067717A"/>
    <w:rsid w:val="00690B7F"/>
    <w:rsid w:val="006F4E0A"/>
    <w:rsid w:val="00702E86"/>
    <w:rsid w:val="00717217"/>
    <w:rsid w:val="0083065E"/>
    <w:rsid w:val="008529BC"/>
    <w:rsid w:val="008F6917"/>
    <w:rsid w:val="00912A79"/>
    <w:rsid w:val="00921E2C"/>
    <w:rsid w:val="00933A7E"/>
    <w:rsid w:val="00951C6F"/>
    <w:rsid w:val="009546AF"/>
    <w:rsid w:val="009609C1"/>
    <w:rsid w:val="00994DB4"/>
    <w:rsid w:val="00997489"/>
    <w:rsid w:val="009B697E"/>
    <w:rsid w:val="00A221CB"/>
    <w:rsid w:val="00A36764"/>
    <w:rsid w:val="00A42AF5"/>
    <w:rsid w:val="00A94C68"/>
    <w:rsid w:val="00AD5F41"/>
    <w:rsid w:val="00AF53BE"/>
    <w:rsid w:val="00B0489B"/>
    <w:rsid w:val="00B55DCE"/>
    <w:rsid w:val="00BC0FA6"/>
    <w:rsid w:val="00BC7807"/>
    <w:rsid w:val="00C073DA"/>
    <w:rsid w:val="00C12168"/>
    <w:rsid w:val="00C6427A"/>
    <w:rsid w:val="00C73338"/>
    <w:rsid w:val="00D80E94"/>
    <w:rsid w:val="00DE236A"/>
    <w:rsid w:val="00E0598E"/>
    <w:rsid w:val="00E21C92"/>
    <w:rsid w:val="00E541B7"/>
    <w:rsid w:val="00E9267E"/>
    <w:rsid w:val="00ED3A35"/>
    <w:rsid w:val="00F37952"/>
    <w:rsid w:val="00F43B7B"/>
    <w:rsid w:val="00F6059F"/>
    <w:rsid w:val="00F91015"/>
    <w:rsid w:val="00FB18A6"/>
    <w:rsid w:val="00FC2D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A79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951C6F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2C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1C6F"/>
    <w:pPr>
      <w:keepNext/>
      <w:keepLines/>
      <w:spacing w:before="40"/>
      <w:outlineLvl w:val="2"/>
    </w:pPr>
    <w:rPr>
      <w:rFonts w:eastAsiaTheme="majorEastAsia" w:cstheme="majorBidi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A72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6A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D3CC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51C6F"/>
    <w:rPr>
      <w:rFonts w:ascii="Times New Roman" w:eastAsiaTheme="majorEastAsia" w:hAnsi="Times New Roman" w:cstheme="majorBidi"/>
      <w:sz w:val="32"/>
      <w:szCs w:val="32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172CCC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172CCC"/>
    <w:rPr>
      <w:rFonts w:eastAsiaTheme="minorEastAsia"/>
      <w:color w:val="5A5A5A" w:themeColor="text1" w:themeTint="A5"/>
      <w:spacing w:val="15"/>
      <w:lang w:val="en-US"/>
    </w:rPr>
  </w:style>
  <w:style w:type="character" w:styleId="a7">
    <w:name w:val="line number"/>
    <w:basedOn w:val="a0"/>
    <w:uiPriority w:val="99"/>
    <w:semiHidden/>
    <w:unhideWhenUsed/>
    <w:rsid w:val="00172CCC"/>
  </w:style>
  <w:style w:type="paragraph" w:styleId="a8">
    <w:name w:val="header"/>
    <w:basedOn w:val="a"/>
    <w:link w:val="a9"/>
    <w:uiPriority w:val="99"/>
    <w:unhideWhenUsed/>
    <w:rsid w:val="00172CC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72CCC"/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aa">
    <w:name w:val="footer"/>
    <w:basedOn w:val="a"/>
    <w:link w:val="ab"/>
    <w:uiPriority w:val="99"/>
    <w:unhideWhenUsed/>
    <w:rsid w:val="00172CC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72CCC"/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ac">
    <w:name w:val="TOC Heading"/>
    <w:basedOn w:val="1"/>
    <w:next w:val="a"/>
    <w:uiPriority w:val="39"/>
    <w:unhideWhenUsed/>
    <w:qFormat/>
    <w:rsid w:val="00172CCC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72CC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72CCC"/>
    <w:pPr>
      <w:spacing w:after="100" w:line="259" w:lineRule="auto"/>
      <w:ind w:left="220"/>
    </w:pPr>
    <w:rPr>
      <w:rFonts w:asciiTheme="minorHAnsi" w:hAnsiTheme="minorHAnsi"/>
      <w:sz w:val="22"/>
      <w:szCs w:val="22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172CCC"/>
    <w:pPr>
      <w:spacing w:after="100" w:line="259" w:lineRule="auto"/>
      <w:ind w:left="440"/>
    </w:pPr>
    <w:rPr>
      <w:rFonts w:asciiTheme="minorHAnsi" w:hAnsiTheme="minorHAnsi"/>
      <w:sz w:val="22"/>
      <w:szCs w:val="2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172CC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951C6F"/>
    <w:rPr>
      <w:rFonts w:ascii="Times New Roman" w:eastAsiaTheme="majorEastAsia" w:hAnsi="Times New Roman" w:cstheme="majorBidi"/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"/>
    <w:rsid w:val="001A72EF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en-US"/>
    </w:rPr>
  </w:style>
  <w:style w:type="paragraph" w:styleId="ad">
    <w:name w:val="Balloon Text"/>
    <w:basedOn w:val="a"/>
    <w:link w:val="ae"/>
    <w:uiPriority w:val="99"/>
    <w:semiHidden/>
    <w:unhideWhenUsed/>
    <w:rsid w:val="00132EB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32EB3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seaborn.pydata.or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habr.com/post/20536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habr.com/company/lanit/blog/328858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3B1A3-9567-4B38-BF12-9B856B8CE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17</Pages>
  <Words>1620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Азамат</cp:lastModifiedBy>
  <cp:revision>47</cp:revision>
  <dcterms:created xsi:type="dcterms:W3CDTF">2018-04-30T08:26:00Z</dcterms:created>
  <dcterms:modified xsi:type="dcterms:W3CDTF">2018-05-09T14:28:00Z</dcterms:modified>
</cp:coreProperties>
</file>